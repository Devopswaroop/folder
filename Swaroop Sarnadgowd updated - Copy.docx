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4C010A" w14:textId="1F0F4F14" w:rsidR="003B287A" w:rsidRDefault="003B287A" w:rsidP="001035B9">
      <w:pPr>
        <w:pStyle w:val="divdocumentdivlowerborderupper"/>
        <w:spacing w:after="10" w:line="240" w:lineRule="auto"/>
        <w:rPr>
          <w:color w:val="auto"/>
          <w:sz w:val="24"/>
          <w:szCs w:val="24"/>
        </w:rPr>
      </w:pPr>
    </w:p>
    <w:p w14:paraId="29596B96" w14:textId="6681319B" w:rsidR="00604840" w:rsidRDefault="00604840" w:rsidP="001035B9">
      <w:pPr>
        <w:pStyle w:val="divdocumentdivlowerborderupper"/>
        <w:spacing w:after="10" w:line="240" w:lineRule="auto"/>
        <w:rPr>
          <w:color w:val="auto"/>
          <w:sz w:val="24"/>
          <w:szCs w:val="24"/>
        </w:rPr>
      </w:pPr>
    </w:p>
    <w:p w14:paraId="0558F887" w14:textId="77777777" w:rsidR="00604840" w:rsidRPr="001035B9" w:rsidRDefault="00604840" w:rsidP="001035B9">
      <w:pPr>
        <w:pStyle w:val="divdocumentdivlowerborderupper"/>
        <w:spacing w:after="10" w:line="240" w:lineRule="auto"/>
        <w:rPr>
          <w:color w:val="auto"/>
          <w:sz w:val="24"/>
          <w:szCs w:val="24"/>
        </w:rPr>
      </w:pPr>
    </w:p>
    <w:p w14:paraId="46016F99" w14:textId="79FCFDF0" w:rsidR="00604840" w:rsidRDefault="00396F6A" w:rsidP="003B287A">
      <w:pPr>
        <w:pStyle w:val="div"/>
        <w:spacing w:line="240" w:lineRule="auto"/>
        <w:rPr>
          <w:b/>
          <w:bCs/>
        </w:rPr>
      </w:pPr>
      <w:r w:rsidRPr="00396F6A">
        <w:rPr>
          <w:b/>
          <w:bCs/>
        </w:rPr>
        <w:t xml:space="preserve">                                                           </w:t>
      </w:r>
    </w:p>
    <w:p w14:paraId="4277593E" w14:textId="77777777" w:rsidR="000E7601" w:rsidRDefault="000E7601" w:rsidP="003B287A">
      <w:pPr>
        <w:pStyle w:val="div"/>
        <w:spacing w:line="240" w:lineRule="auto"/>
        <w:rPr>
          <w:b/>
          <w:bCs/>
        </w:rPr>
      </w:pPr>
    </w:p>
    <w:p w14:paraId="22D064BA" w14:textId="78BA5E91" w:rsidR="00396F6A" w:rsidRPr="00396F6A" w:rsidRDefault="00604840" w:rsidP="003B287A">
      <w:pPr>
        <w:pStyle w:val="div"/>
        <w:spacing w:line="240" w:lineRule="auto"/>
        <w:rPr>
          <w:b/>
          <w:bCs/>
        </w:rPr>
      </w:pPr>
      <w:r>
        <w:rPr>
          <w:b/>
          <w:bCs/>
        </w:rPr>
        <w:t xml:space="preserve">                                                          </w:t>
      </w:r>
      <w:r w:rsidR="00396F6A" w:rsidRPr="00396F6A">
        <w:rPr>
          <w:b/>
          <w:bCs/>
        </w:rPr>
        <w:t xml:space="preserve">        Swaroo</w:t>
      </w:r>
      <w:r w:rsidR="004D4D15">
        <w:rPr>
          <w:b/>
          <w:bCs/>
        </w:rPr>
        <w:t xml:space="preserve">p Nadgowd </w:t>
      </w:r>
    </w:p>
    <w:p w14:paraId="0E3A9DF6" w14:textId="3AEAEAFF" w:rsidR="00396F6A" w:rsidRPr="00396F6A" w:rsidRDefault="00396F6A" w:rsidP="003B287A">
      <w:pPr>
        <w:pStyle w:val="div"/>
        <w:spacing w:line="240" w:lineRule="auto"/>
        <w:rPr>
          <w:b/>
          <w:bCs/>
        </w:rPr>
      </w:pPr>
      <w:r w:rsidRPr="00396F6A">
        <w:rPr>
          <w:b/>
          <w:bCs/>
        </w:rPr>
        <w:t xml:space="preserve">                                                          +1 3129180656, </w:t>
      </w:r>
      <w:hyperlink r:id="rId5" w:history="1">
        <w:r w:rsidR="004D4D15" w:rsidRPr="00416B76">
          <w:rPr>
            <w:rStyle w:val="Hyperlink"/>
            <w:b/>
            <w:bCs/>
          </w:rPr>
          <w:t>sbhujangrao69@gmail.com</w:t>
        </w:r>
      </w:hyperlink>
    </w:p>
    <w:p w14:paraId="534026E4" w14:textId="4CD0914F" w:rsidR="00A07785" w:rsidRPr="00AF1511" w:rsidRDefault="00316D07" w:rsidP="003B287A">
      <w:pPr>
        <w:pStyle w:val="divdocumentdivheading"/>
        <w:tabs>
          <w:tab w:val="left" w:pos="3506"/>
          <w:tab w:val="left" w:pos="10560"/>
        </w:tabs>
        <w:spacing w:before="240" w:line="240" w:lineRule="auto"/>
        <w:jc w:val="center"/>
        <w:rPr>
          <w:smallCaps/>
        </w:rPr>
      </w:pPr>
      <w:r w:rsidRPr="00AF1511">
        <w:rPr>
          <w:strike/>
        </w:rPr>
        <w:tab/>
      </w:r>
      <w:r w:rsidRPr="00AF1511">
        <w:rPr>
          <w:rStyle w:val="divdocumentdivsectiontitle"/>
          <w:smallCaps/>
          <w:color w:val="auto"/>
          <w:sz w:val="24"/>
          <w:szCs w:val="24"/>
          <w:shd w:val="clear" w:color="auto" w:fill="FFFFFF"/>
        </w:rPr>
        <w:t xml:space="preserve">   Professional Summary   </w:t>
      </w:r>
      <w:r w:rsidRPr="00AF1511">
        <w:rPr>
          <w:strike/>
        </w:rPr>
        <w:tab/>
      </w:r>
    </w:p>
    <w:p w14:paraId="1D2FACC0" w14:textId="77777777" w:rsidR="009B21D1" w:rsidRPr="00AF1511" w:rsidRDefault="009B21D1" w:rsidP="003B287A">
      <w:pPr>
        <w:spacing w:line="240" w:lineRule="auto"/>
      </w:pPr>
    </w:p>
    <w:p w14:paraId="6AB3732D" w14:textId="3C2FE7A1" w:rsidR="001115A2" w:rsidRPr="00AF1511" w:rsidRDefault="001115A2" w:rsidP="003B287A">
      <w:pPr>
        <w:pStyle w:val="ListParagraph"/>
        <w:numPr>
          <w:ilvl w:val="0"/>
          <w:numId w:val="19"/>
        </w:numPr>
        <w:spacing w:line="240" w:lineRule="auto"/>
        <w:rPr>
          <w:rStyle w:val="white-space-pre"/>
        </w:rPr>
      </w:pPr>
      <w:r w:rsidRPr="00AF1511">
        <w:rPr>
          <w:shd w:val="clear" w:color="auto" w:fill="FFFFFF"/>
        </w:rPr>
        <w:t>Over</w:t>
      </w:r>
      <w:r w:rsidR="003D678E">
        <w:rPr>
          <w:shd w:val="clear" w:color="auto" w:fill="FFFFFF"/>
        </w:rPr>
        <w:t xml:space="preserve"> </w:t>
      </w:r>
      <w:r w:rsidR="00DF2250">
        <w:rPr>
          <w:shd w:val="clear" w:color="auto" w:fill="FFFFFF"/>
        </w:rPr>
        <w:t>3.</w:t>
      </w:r>
      <w:r w:rsidR="006226B6">
        <w:rPr>
          <w:shd w:val="clear" w:color="auto" w:fill="FFFFFF"/>
        </w:rPr>
        <w:t>8</w:t>
      </w:r>
      <w:r w:rsidRPr="00AF1511">
        <w:rPr>
          <w:shd w:val="clear" w:color="auto" w:fill="FFFFFF"/>
        </w:rPr>
        <w:t xml:space="preserve"> years of data management experience in various therapeutic areas (</w:t>
      </w:r>
      <w:r w:rsidR="00551840" w:rsidRPr="00AF1511">
        <w:rPr>
          <w:shd w:val="clear" w:color="auto" w:fill="FFFFFF"/>
        </w:rPr>
        <w:t>Autoimmune Disorder</w:t>
      </w:r>
      <w:r w:rsidR="00AB16D4">
        <w:rPr>
          <w:shd w:val="clear" w:color="auto" w:fill="FFFFFF"/>
        </w:rPr>
        <w:t>, R</w:t>
      </w:r>
      <w:r w:rsidR="00AB16D4" w:rsidRPr="00AB16D4">
        <w:rPr>
          <w:shd w:val="clear" w:color="auto" w:fill="FFFFFF"/>
        </w:rPr>
        <w:t xml:space="preserve">are </w:t>
      </w:r>
      <w:r w:rsidR="00AB16D4">
        <w:rPr>
          <w:shd w:val="clear" w:color="auto" w:fill="FFFFFF"/>
        </w:rPr>
        <w:t>D</w:t>
      </w:r>
      <w:r w:rsidR="00AB16D4" w:rsidRPr="00AB16D4">
        <w:rPr>
          <w:shd w:val="clear" w:color="auto" w:fill="FFFFFF"/>
        </w:rPr>
        <w:t>iseases</w:t>
      </w:r>
      <w:r w:rsidRPr="00AF1511">
        <w:rPr>
          <w:shd w:val="clear" w:color="auto" w:fill="FFFFFF"/>
        </w:rPr>
        <w:t xml:space="preserve"> </w:t>
      </w:r>
      <w:r w:rsidR="001737BA" w:rsidRPr="00AF1511">
        <w:rPr>
          <w:shd w:val="clear" w:color="auto" w:fill="FFFFFF"/>
        </w:rPr>
        <w:t>and Solid</w:t>
      </w:r>
      <w:r w:rsidR="00551840" w:rsidRPr="00AF1511">
        <w:rPr>
          <w:shd w:val="clear" w:color="auto" w:fill="FFFFFF"/>
        </w:rPr>
        <w:t xml:space="preserve"> Tumor</w:t>
      </w:r>
      <w:r w:rsidRPr="00AF1511">
        <w:rPr>
          <w:shd w:val="clear" w:color="auto" w:fill="FFFFFF"/>
        </w:rPr>
        <w:t>)</w:t>
      </w:r>
      <w:r w:rsidRPr="00AF1511">
        <w:rPr>
          <w:rStyle w:val="white-space-pre"/>
          <w:shd w:val="clear" w:color="auto" w:fill="FFFFFF"/>
        </w:rPr>
        <w:t xml:space="preserve"> </w:t>
      </w:r>
      <w:r w:rsidRPr="00AF1511">
        <w:rPr>
          <w:shd w:val="clear" w:color="auto" w:fill="FFFFFF"/>
        </w:rPr>
        <w:t>Involves with database setup, conduct, and lock.</w:t>
      </w:r>
      <w:r w:rsidRPr="00AF1511">
        <w:rPr>
          <w:rStyle w:val="white-space-pre"/>
          <w:shd w:val="clear" w:color="auto" w:fill="FFFFFF"/>
        </w:rPr>
        <w:t xml:space="preserve"> </w:t>
      </w:r>
    </w:p>
    <w:p w14:paraId="2949B22E" w14:textId="7DBBE625" w:rsidR="001115A2" w:rsidRPr="00AF1511" w:rsidRDefault="001115A2" w:rsidP="003B287A">
      <w:pPr>
        <w:pStyle w:val="ListParagraph"/>
        <w:numPr>
          <w:ilvl w:val="0"/>
          <w:numId w:val="19"/>
        </w:numPr>
        <w:spacing w:line="240" w:lineRule="auto"/>
      </w:pPr>
      <w:r w:rsidRPr="00AF1511">
        <w:rPr>
          <w:shd w:val="clear" w:color="auto" w:fill="FFFFFF"/>
        </w:rPr>
        <w:t xml:space="preserve">Experience in various databases which include Medidata RAVE, Clintrial, BioClinica Express, </w:t>
      </w:r>
      <w:r w:rsidR="001737BA" w:rsidRPr="00AF1511">
        <w:rPr>
          <w:shd w:val="clear" w:color="auto" w:fill="FFFFFF"/>
        </w:rPr>
        <w:t>Phase Forward</w:t>
      </w:r>
      <w:r w:rsidRPr="00AF1511">
        <w:rPr>
          <w:shd w:val="clear" w:color="auto" w:fill="FFFFFF"/>
        </w:rPr>
        <w:t xml:space="preserve"> InForm, 4D Client</w:t>
      </w:r>
      <w:r w:rsidR="00AB16D4">
        <w:rPr>
          <w:shd w:val="clear" w:color="auto" w:fill="FFFFFF"/>
        </w:rPr>
        <w:t>,</w:t>
      </w:r>
      <w:r w:rsidRPr="00AF1511">
        <w:rPr>
          <w:shd w:val="clear" w:color="auto" w:fill="FFFFFF"/>
        </w:rPr>
        <w:t xml:space="preserve"> and Oracle Clinical.</w:t>
      </w:r>
    </w:p>
    <w:p w14:paraId="0C75FABB" w14:textId="376B452D" w:rsidR="00D96B34" w:rsidRPr="00AF1511" w:rsidRDefault="00D96B34" w:rsidP="003B287A">
      <w:pPr>
        <w:pStyle w:val="ListParagraph"/>
        <w:numPr>
          <w:ilvl w:val="0"/>
          <w:numId w:val="19"/>
        </w:numPr>
        <w:spacing w:line="240" w:lineRule="auto"/>
      </w:pPr>
      <w:r w:rsidRPr="00AF1511">
        <w:t>Collaborate with colleagues and vendors to achieve business goals by assuring the correct and timely gathering of a variety of clinical data through efficient CRF/eCRF design, edit specifications, and query resolution processes.</w:t>
      </w:r>
    </w:p>
    <w:p w14:paraId="76C55F94" w14:textId="282ACC1F" w:rsidR="00D96B34" w:rsidRPr="00AF1511" w:rsidRDefault="00D96B34" w:rsidP="003B287A">
      <w:pPr>
        <w:pStyle w:val="ListParagraph"/>
        <w:numPr>
          <w:ilvl w:val="0"/>
          <w:numId w:val="19"/>
        </w:numPr>
        <w:spacing w:line="240" w:lineRule="auto"/>
      </w:pPr>
      <w:r w:rsidRPr="00AF1511">
        <w:t xml:space="preserve">Experience in clinical data management from early phase development to late phase clinical development and </w:t>
      </w:r>
      <w:r w:rsidR="00AB16D4">
        <w:t xml:space="preserve">post-marketing. </w:t>
      </w:r>
      <w:r w:rsidRPr="00AF1511">
        <w:t xml:space="preserve"> </w:t>
      </w:r>
    </w:p>
    <w:p w14:paraId="39FB4AEA" w14:textId="5E20164D" w:rsidR="004629AE" w:rsidRPr="00AF1511" w:rsidRDefault="004629AE" w:rsidP="003B287A">
      <w:pPr>
        <w:pStyle w:val="ListParagraph"/>
        <w:numPr>
          <w:ilvl w:val="0"/>
          <w:numId w:val="19"/>
        </w:numPr>
        <w:spacing w:line="240" w:lineRule="auto"/>
      </w:pPr>
      <w:r w:rsidRPr="00AF1511">
        <w:t>Extensive knowledge of Data cleaning</w:t>
      </w:r>
      <w:r w:rsidR="00AB16D4">
        <w:t xml:space="preserve">, </w:t>
      </w:r>
      <w:r w:rsidRPr="00AF1511">
        <w:t>query process</w:t>
      </w:r>
      <w:r w:rsidR="00AB16D4">
        <w:t>,</w:t>
      </w:r>
      <w:r w:rsidRPr="00AF1511">
        <w:t xml:space="preserve"> and reconciliation of all clinical data.</w:t>
      </w:r>
    </w:p>
    <w:p w14:paraId="7875D1CA" w14:textId="0B455898" w:rsidR="004629AE" w:rsidRPr="00AF1511" w:rsidRDefault="004629AE" w:rsidP="003B287A">
      <w:pPr>
        <w:pStyle w:val="ListParagraph"/>
        <w:numPr>
          <w:ilvl w:val="0"/>
          <w:numId w:val="19"/>
        </w:numPr>
        <w:spacing w:line="240" w:lineRule="auto"/>
      </w:pPr>
      <w:r w:rsidRPr="00AF1511">
        <w:t xml:space="preserve">Work with the CRO and coordinate activities for the medical review of coding data and approval of adverse events, medical history, </w:t>
      </w:r>
      <w:r w:rsidR="009B21D1" w:rsidRPr="00AF1511">
        <w:t>concomitant,</w:t>
      </w:r>
      <w:r w:rsidRPr="00AF1511">
        <w:t xml:space="preserve"> and protocol-related medications.</w:t>
      </w:r>
    </w:p>
    <w:p w14:paraId="3ADB6EE4" w14:textId="1174F274" w:rsidR="00610E16" w:rsidRPr="00AF1511" w:rsidRDefault="001115A2" w:rsidP="006D0EE4">
      <w:pPr>
        <w:pStyle w:val="ListParagraph"/>
        <w:numPr>
          <w:ilvl w:val="0"/>
          <w:numId w:val="19"/>
        </w:numPr>
        <w:spacing w:line="240" w:lineRule="auto"/>
      </w:pPr>
      <w:r w:rsidRPr="00AF1511">
        <w:rPr>
          <w:shd w:val="clear" w:color="auto" w:fill="FFFFFF"/>
        </w:rPr>
        <w:t xml:space="preserve">Primary point of contact (POC) for internal and external stakeholders </w:t>
      </w:r>
      <w:r w:rsidR="006A4EF7" w:rsidRPr="00AF1511">
        <w:rPr>
          <w:shd w:val="clear" w:color="auto" w:fill="FFFFFF"/>
        </w:rPr>
        <w:t xml:space="preserve">in </w:t>
      </w:r>
      <w:r w:rsidRPr="00AF1511">
        <w:rPr>
          <w:shd w:val="clear" w:color="auto" w:fill="FFFFFF"/>
        </w:rPr>
        <w:t>all DM related activities for</w:t>
      </w:r>
      <w:r w:rsidRPr="00AF1511">
        <w:rPr>
          <w:rStyle w:val="white-space-pre"/>
          <w:shd w:val="clear" w:color="auto" w:fill="FFFFFF"/>
        </w:rPr>
        <w:t xml:space="preserve"> </w:t>
      </w:r>
      <w:r w:rsidRPr="00AF1511">
        <w:br/>
      </w:r>
      <w:r w:rsidRPr="00AF1511">
        <w:rPr>
          <w:shd w:val="clear" w:color="auto" w:fill="FFFFFF"/>
        </w:rPr>
        <w:t>assigned projects.</w:t>
      </w:r>
    </w:p>
    <w:p w14:paraId="29474769" w14:textId="77777777" w:rsidR="00610E16" w:rsidRPr="00AF1511" w:rsidRDefault="00610E16" w:rsidP="003B287A">
      <w:pPr>
        <w:pStyle w:val="ListParagraph"/>
        <w:numPr>
          <w:ilvl w:val="0"/>
          <w:numId w:val="19"/>
        </w:numPr>
        <w:spacing w:line="240" w:lineRule="auto"/>
      </w:pPr>
      <w:r w:rsidRPr="00AF1511">
        <w:rPr>
          <w:shd w:val="clear" w:color="auto" w:fill="FFFFFF"/>
        </w:rPr>
        <w:t>Collaborate with Clinical Operations to ensure the Clinical Trial Master File (TMF) is maintained</w:t>
      </w:r>
      <w:r w:rsidRPr="00AF1511">
        <w:rPr>
          <w:rStyle w:val="white-space-pre"/>
          <w:shd w:val="clear" w:color="auto" w:fill="FFFFFF"/>
        </w:rPr>
        <w:t xml:space="preserve"> </w:t>
      </w:r>
      <w:r w:rsidRPr="00AF1511">
        <w:br/>
      </w:r>
      <w:r w:rsidRPr="00AF1511">
        <w:rPr>
          <w:shd w:val="clear" w:color="auto" w:fill="FFFFFF"/>
        </w:rPr>
        <w:t>appropriately throughout the trial.</w:t>
      </w:r>
    </w:p>
    <w:p w14:paraId="4E6FA799" w14:textId="761024A9" w:rsidR="00610E16" w:rsidRPr="00AF1511" w:rsidRDefault="00610E16" w:rsidP="003B287A">
      <w:pPr>
        <w:pStyle w:val="ListParagraph"/>
        <w:numPr>
          <w:ilvl w:val="0"/>
          <w:numId w:val="19"/>
        </w:numPr>
        <w:spacing w:line="240" w:lineRule="auto"/>
      </w:pPr>
      <w:r w:rsidRPr="00AF1511">
        <w:rPr>
          <w:shd w:val="clear" w:color="auto" w:fill="FFFFFF"/>
        </w:rPr>
        <w:t xml:space="preserve">Successfully managed &amp; maintained </w:t>
      </w:r>
      <w:r w:rsidR="006A4EF7" w:rsidRPr="00AF1511">
        <w:rPr>
          <w:shd w:val="clear" w:color="auto" w:fill="FFFFFF"/>
        </w:rPr>
        <w:t xml:space="preserve">a </w:t>
      </w:r>
      <w:r w:rsidRPr="00AF1511">
        <w:rPr>
          <w:shd w:val="clear" w:color="auto" w:fill="FFFFFF"/>
        </w:rPr>
        <w:t>satisfactory relationship with vendors with a Strategic, Tactical,</w:t>
      </w:r>
      <w:r w:rsidRPr="00AF1511">
        <w:rPr>
          <w:rStyle w:val="white-space-pre"/>
          <w:shd w:val="clear" w:color="auto" w:fill="FFFFFF"/>
        </w:rPr>
        <w:t xml:space="preserve"> </w:t>
      </w:r>
      <w:r w:rsidRPr="00AF1511">
        <w:rPr>
          <w:shd w:val="clear" w:color="auto" w:fill="FFFFFF"/>
        </w:rPr>
        <w:t>or Functional Outsourcing of Data Management activities.</w:t>
      </w:r>
    </w:p>
    <w:p w14:paraId="50DBDA26" w14:textId="108B635D" w:rsidR="00610E16" w:rsidRPr="00AF1511" w:rsidRDefault="00610E16" w:rsidP="003B287A">
      <w:pPr>
        <w:pStyle w:val="ListParagraph"/>
        <w:numPr>
          <w:ilvl w:val="0"/>
          <w:numId w:val="19"/>
        </w:numPr>
        <w:spacing w:line="240" w:lineRule="auto"/>
      </w:pPr>
      <w:r w:rsidRPr="00AF1511">
        <w:rPr>
          <w:shd w:val="clear" w:color="auto" w:fill="FFFFFF"/>
        </w:rPr>
        <w:t>Lead project implementation including successful setup of multiple studies and lock with</w:t>
      </w:r>
      <w:r w:rsidRPr="00AF1511">
        <w:rPr>
          <w:rStyle w:val="white-space-pre"/>
          <w:shd w:val="clear" w:color="auto" w:fill="FFFFFF"/>
        </w:rPr>
        <w:t xml:space="preserve"> </w:t>
      </w:r>
      <w:r w:rsidRPr="00AF1511">
        <w:br/>
      </w:r>
      <w:r w:rsidRPr="00AF1511">
        <w:rPr>
          <w:shd w:val="clear" w:color="auto" w:fill="FFFFFF"/>
        </w:rPr>
        <w:t>challenging requirements and stringent timelines and budgets.</w:t>
      </w:r>
    </w:p>
    <w:p w14:paraId="150B7139" w14:textId="4C055440" w:rsidR="004629AE" w:rsidRPr="00AF1511" w:rsidRDefault="004629AE" w:rsidP="003B287A">
      <w:pPr>
        <w:pStyle w:val="ListParagraph"/>
        <w:numPr>
          <w:ilvl w:val="0"/>
          <w:numId w:val="19"/>
        </w:numPr>
        <w:spacing w:line="240" w:lineRule="auto"/>
      </w:pPr>
      <w:r w:rsidRPr="00AF1511">
        <w:t xml:space="preserve">Communicated and coordinated with different global teams in various studies. </w:t>
      </w:r>
    </w:p>
    <w:p w14:paraId="73036135" w14:textId="56C13667" w:rsidR="004629AE" w:rsidRPr="00AF1511" w:rsidRDefault="004629AE" w:rsidP="003B287A">
      <w:pPr>
        <w:pStyle w:val="ListParagraph"/>
        <w:numPr>
          <w:ilvl w:val="0"/>
          <w:numId w:val="19"/>
        </w:numPr>
        <w:spacing w:line="240" w:lineRule="auto"/>
      </w:pPr>
      <w:r w:rsidRPr="00AF1511">
        <w:t>Excellent analytical and planning capabilities with a commitment to achieve clinical data management objectives in a timely manner.</w:t>
      </w:r>
    </w:p>
    <w:p w14:paraId="39DAE3A2" w14:textId="092D3BDC" w:rsidR="004629AE" w:rsidRPr="00AF1511" w:rsidRDefault="004629AE" w:rsidP="003B287A">
      <w:pPr>
        <w:pStyle w:val="ListParagraph"/>
        <w:numPr>
          <w:ilvl w:val="0"/>
          <w:numId w:val="19"/>
        </w:numPr>
        <w:spacing w:line="240" w:lineRule="auto"/>
      </w:pPr>
      <w:r w:rsidRPr="00AF1511">
        <w:t>Worked on the reporting tools like J Review.</w:t>
      </w:r>
    </w:p>
    <w:p w14:paraId="1D5B8722" w14:textId="250C46F1" w:rsidR="004629AE" w:rsidRPr="00AF1511" w:rsidRDefault="004629AE" w:rsidP="003B287A">
      <w:pPr>
        <w:pStyle w:val="ListParagraph"/>
        <w:numPr>
          <w:ilvl w:val="0"/>
          <w:numId w:val="19"/>
        </w:numPr>
        <w:spacing w:line="240" w:lineRule="auto"/>
      </w:pPr>
      <w:r w:rsidRPr="00AF1511">
        <w:t xml:space="preserve">Working experience with SAS teams and applicable knowledge on SAS </w:t>
      </w:r>
    </w:p>
    <w:p w14:paraId="5B5BEF8D" w14:textId="362F5D9E" w:rsidR="004629AE" w:rsidRPr="00AF1511" w:rsidRDefault="004629AE" w:rsidP="003B287A">
      <w:pPr>
        <w:pStyle w:val="ListParagraph"/>
        <w:numPr>
          <w:ilvl w:val="0"/>
          <w:numId w:val="19"/>
        </w:numPr>
        <w:spacing w:line="240" w:lineRule="auto"/>
      </w:pPr>
      <w:r w:rsidRPr="00AF1511">
        <w:t xml:space="preserve">Self-motivated and able to handle multiple tasks. </w:t>
      </w:r>
    </w:p>
    <w:p w14:paraId="7101EA02" w14:textId="2782AC3D" w:rsidR="004629AE" w:rsidRPr="00AF1511" w:rsidRDefault="004629AE" w:rsidP="003B287A">
      <w:pPr>
        <w:pStyle w:val="ListParagraph"/>
        <w:numPr>
          <w:ilvl w:val="0"/>
          <w:numId w:val="19"/>
        </w:numPr>
        <w:spacing w:line="240" w:lineRule="auto"/>
      </w:pPr>
      <w:r w:rsidRPr="00AF1511">
        <w:t xml:space="preserve">Good Written, verbal communication skills, and interpersonal skills. </w:t>
      </w:r>
    </w:p>
    <w:p w14:paraId="26390FBD" w14:textId="39C16893" w:rsidR="004629AE" w:rsidRPr="00AF1511" w:rsidRDefault="004629AE" w:rsidP="003B287A">
      <w:pPr>
        <w:pStyle w:val="ListParagraph"/>
        <w:numPr>
          <w:ilvl w:val="0"/>
          <w:numId w:val="19"/>
        </w:numPr>
        <w:spacing w:line="240" w:lineRule="auto"/>
      </w:pPr>
      <w:r w:rsidRPr="00AF1511">
        <w:t>Plans appropriately with Manager to ensure adherence to timelines, identifies and proposes solutions to address resource and timeline issues and sets priorities within the grou</w:t>
      </w:r>
      <w:r w:rsidR="009B21D1" w:rsidRPr="00AF1511">
        <w:t>p</w:t>
      </w:r>
    </w:p>
    <w:p w14:paraId="12AEEF78" w14:textId="77777777" w:rsidR="003B287A" w:rsidRDefault="003B287A" w:rsidP="003B287A">
      <w:pPr>
        <w:pStyle w:val="divdocumentdivheading"/>
        <w:tabs>
          <w:tab w:val="left" w:pos="4718"/>
          <w:tab w:val="left" w:pos="10560"/>
        </w:tabs>
        <w:spacing w:before="240" w:line="240" w:lineRule="auto"/>
        <w:rPr>
          <w:strike/>
        </w:rPr>
      </w:pPr>
    </w:p>
    <w:p w14:paraId="27F88752" w14:textId="77777777" w:rsidR="003B287A" w:rsidRDefault="003B287A" w:rsidP="003B287A">
      <w:pPr>
        <w:pStyle w:val="divdocumentdivheading"/>
        <w:tabs>
          <w:tab w:val="left" w:pos="4718"/>
          <w:tab w:val="left" w:pos="10560"/>
        </w:tabs>
        <w:spacing w:before="240" w:line="240" w:lineRule="auto"/>
        <w:rPr>
          <w:strike/>
        </w:rPr>
      </w:pPr>
    </w:p>
    <w:p w14:paraId="452049D7" w14:textId="77777777" w:rsidR="003B287A" w:rsidRDefault="003B287A" w:rsidP="003B287A">
      <w:pPr>
        <w:pStyle w:val="divdocumentdivheading"/>
        <w:tabs>
          <w:tab w:val="left" w:pos="4718"/>
          <w:tab w:val="left" w:pos="10560"/>
        </w:tabs>
        <w:spacing w:before="240" w:line="240" w:lineRule="auto"/>
        <w:rPr>
          <w:strike/>
        </w:rPr>
      </w:pPr>
    </w:p>
    <w:p w14:paraId="408ADA1C" w14:textId="44CFFF6E" w:rsidR="003B287A" w:rsidRDefault="003B287A" w:rsidP="003B287A">
      <w:pPr>
        <w:pStyle w:val="divdocumentdivheading"/>
        <w:tabs>
          <w:tab w:val="left" w:pos="4718"/>
          <w:tab w:val="left" w:pos="10560"/>
        </w:tabs>
        <w:spacing w:before="240" w:line="240" w:lineRule="auto"/>
        <w:rPr>
          <w:strike/>
        </w:rPr>
      </w:pPr>
    </w:p>
    <w:p w14:paraId="540A7124" w14:textId="2FA34879" w:rsidR="001858C9" w:rsidRDefault="001858C9" w:rsidP="003B287A">
      <w:pPr>
        <w:pStyle w:val="divdocumentdivheading"/>
        <w:tabs>
          <w:tab w:val="left" w:pos="4718"/>
          <w:tab w:val="left" w:pos="10560"/>
        </w:tabs>
        <w:spacing w:before="240" w:line="240" w:lineRule="auto"/>
        <w:rPr>
          <w:strike/>
        </w:rPr>
      </w:pPr>
    </w:p>
    <w:p w14:paraId="26200DFE" w14:textId="77777777" w:rsidR="001858C9" w:rsidRDefault="001858C9" w:rsidP="003B287A">
      <w:pPr>
        <w:pStyle w:val="divdocumentdivheading"/>
        <w:tabs>
          <w:tab w:val="left" w:pos="4718"/>
          <w:tab w:val="left" w:pos="10560"/>
        </w:tabs>
        <w:spacing w:before="240" w:line="240" w:lineRule="auto"/>
        <w:rPr>
          <w:strike/>
        </w:rPr>
      </w:pPr>
    </w:p>
    <w:p w14:paraId="2A042F3A" w14:textId="77777777" w:rsidR="00C65C28" w:rsidRDefault="00C65C28" w:rsidP="003B287A">
      <w:pPr>
        <w:pStyle w:val="divdocumentdivheading"/>
        <w:tabs>
          <w:tab w:val="left" w:pos="4718"/>
          <w:tab w:val="left" w:pos="10560"/>
        </w:tabs>
        <w:spacing w:before="240" w:line="240" w:lineRule="auto"/>
        <w:rPr>
          <w:strike/>
        </w:rPr>
      </w:pPr>
    </w:p>
    <w:p w14:paraId="44E03A57" w14:textId="77777777" w:rsidR="00C65C28" w:rsidRDefault="00C65C28" w:rsidP="003B287A">
      <w:pPr>
        <w:pStyle w:val="divdocumentdivheading"/>
        <w:tabs>
          <w:tab w:val="left" w:pos="4718"/>
          <w:tab w:val="left" w:pos="10560"/>
        </w:tabs>
        <w:spacing w:before="240" w:line="240" w:lineRule="auto"/>
        <w:rPr>
          <w:strike/>
        </w:rPr>
      </w:pPr>
    </w:p>
    <w:p w14:paraId="5C31963F" w14:textId="7D947F2F" w:rsidR="00A07785" w:rsidRPr="00AF1511" w:rsidRDefault="00316D07" w:rsidP="003B287A">
      <w:pPr>
        <w:pStyle w:val="divdocumentdivheading"/>
        <w:tabs>
          <w:tab w:val="left" w:pos="4718"/>
          <w:tab w:val="left" w:pos="10560"/>
        </w:tabs>
        <w:spacing w:before="240" w:line="240" w:lineRule="auto"/>
        <w:rPr>
          <w:smallCaps/>
        </w:rPr>
      </w:pPr>
      <w:r w:rsidRPr="00AF1511">
        <w:rPr>
          <w:strike/>
        </w:rPr>
        <w:tab/>
      </w:r>
      <w:r w:rsidRPr="00AF1511">
        <w:rPr>
          <w:rStyle w:val="divdocumentdivsectiontitle"/>
          <w:smallCaps/>
          <w:color w:val="auto"/>
          <w:sz w:val="24"/>
          <w:szCs w:val="24"/>
          <w:shd w:val="clear" w:color="auto" w:fill="FFFFFF"/>
        </w:rPr>
        <w:t xml:space="preserve">   Skills   </w:t>
      </w:r>
      <w:r w:rsidRPr="00AF1511">
        <w:rPr>
          <w:strike/>
        </w:rPr>
        <w:tab/>
      </w:r>
    </w:p>
    <w:tbl>
      <w:tblPr>
        <w:tblStyle w:val="divdocumenttable"/>
        <w:tblW w:w="0" w:type="auto"/>
        <w:tblLayout w:type="fixed"/>
        <w:tblCellMar>
          <w:left w:w="0" w:type="dxa"/>
          <w:right w:w="0" w:type="dxa"/>
        </w:tblCellMar>
        <w:tblLook w:val="05E0" w:firstRow="1" w:lastRow="1" w:firstColumn="1" w:lastColumn="1" w:noHBand="0" w:noVBand="1"/>
      </w:tblPr>
      <w:tblGrid>
        <w:gridCol w:w="5280"/>
        <w:gridCol w:w="5280"/>
      </w:tblGrid>
      <w:tr w:rsidR="00AF1511" w:rsidRPr="00AF1511" w14:paraId="746E4406" w14:textId="77777777" w:rsidTr="00DE44D2">
        <w:tc>
          <w:tcPr>
            <w:tcW w:w="5280" w:type="dxa"/>
            <w:tcMar>
              <w:top w:w="5" w:type="dxa"/>
              <w:left w:w="5" w:type="dxa"/>
              <w:bottom w:w="5" w:type="dxa"/>
              <w:right w:w="5" w:type="dxa"/>
            </w:tcMar>
            <w:hideMark/>
          </w:tcPr>
          <w:p w14:paraId="755DE532" w14:textId="4639A43F" w:rsidR="00A07785" w:rsidRPr="00AF1511" w:rsidRDefault="00316D07" w:rsidP="005C13C3">
            <w:pPr>
              <w:pStyle w:val="divdocumentulli"/>
              <w:numPr>
                <w:ilvl w:val="0"/>
                <w:numId w:val="1"/>
              </w:numPr>
              <w:spacing w:line="276" w:lineRule="auto"/>
              <w:ind w:left="460" w:hanging="210"/>
            </w:pPr>
            <w:bookmarkStart w:id="0" w:name="_Hlk104729926"/>
            <w:r w:rsidRPr="00AF1511">
              <w:t>Environment: Medidata Rave</w:t>
            </w:r>
            <w:r w:rsidR="001432CE">
              <w:t xml:space="preserve"> (Classic and iMedidata)</w:t>
            </w:r>
            <w:r w:rsidRPr="00AF1511">
              <w:t>, Oracle Inform, Oracle Clinical (RDC), Clintrial</w:t>
            </w:r>
            <w:r w:rsidR="000F4E1B">
              <w:t>, Veeva Vault.</w:t>
            </w:r>
          </w:p>
          <w:p w14:paraId="2E2EA81A" w14:textId="50E857E5" w:rsidR="0004426B" w:rsidRPr="00AF1511" w:rsidRDefault="00316D07" w:rsidP="005C13C3">
            <w:pPr>
              <w:pStyle w:val="divdocumentulli"/>
              <w:numPr>
                <w:ilvl w:val="0"/>
                <w:numId w:val="1"/>
              </w:numPr>
              <w:spacing w:line="276" w:lineRule="auto"/>
              <w:ind w:left="460" w:hanging="210"/>
            </w:pPr>
            <w:r w:rsidRPr="00AF1511">
              <w:t>Domain Skills: DMP, Edit Check Specifications, SAE Reconciliation, Lab Reconciliation, UAT, Data Lock Activities, eCRFs design, J-Review, Business Objects, Discrepancy Management, 21 CFR part 11, ICH-GCP guidelines, CDISC-CDASH, Paper and EDC trial</w:t>
            </w:r>
            <w:r w:rsidR="00DE44D2" w:rsidRPr="00AF1511">
              <w:t>s</w:t>
            </w:r>
          </w:p>
        </w:tc>
        <w:tc>
          <w:tcPr>
            <w:tcW w:w="5280" w:type="dxa"/>
            <w:tcBorders>
              <w:left w:val="single" w:sz="8" w:space="0" w:color="FEFDFD"/>
            </w:tcBorders>
            <w:tcMar>
              <w:top w:w="5" w:type="dxa"/>
              <w:left w:w="10" w:type="dxa"/>
              <w:bottom w:w="5" w:type="dxa"/>
              <w:right w:w="5" w:type="dxa"/>
            </w:tcMar>
            <w:hideMark/>
          </w:tcPr>
          <w:p w14:paraId="4EF3A784" w14:textId="010B1039" w:rsidR="00A07785" w:rsidRPr="00AF1511" w:rsidRDefault="00316D07" w:rsidP="005C13C3">
            <w:pPr>
              <w:pStyle w:val="divdocumentulli"/>
              <w:numPr>
                <w:ilvl w:val="0"/>
                <w:numId w:val="2"/>
              </w:numPr>
              <w:spacing w:line="276" w:lineRule="auto"/>
              <w:ind w:left="460" w:hanging="210"/>
            </w:pPr>
            <w:r w:rsidRPr="00AF1511">
              <w:t>Technical Skills: SQL,</w:t>
            </w:r>
            <w:r w:rsidR="007D38AD">
              <w:t xml:space="preserve"> SAS,</w:t>
            </w:r>
            <w:r w:rsidRPr="00AF1511">
              <w:t xml:space="preserve"> SDTM &amp; ADaM review, </w:t>
            </w:r>
            <w:r w:rsidR="00610E16" w:rsidRPr="00AF1511">
              <w:t>TLF</w:t>
            </w:r>
            <w:r w:rsidRPr="00AF1511">
              <w:t xml:space="preserve"> review</w:t>
            </w:r>
            <w:r w:rsidR="00610E16" w:rsidRPr="00AF1511">
              <w:t>,</w:t>
            </w:r>
            <w:r w:rsidRPr="00AF1511">
              <w:t xml:space="preserve"> MS project, Smart sheets, Tab</w:t>
            </w:r>
            <w:r w:rsidR="00726FBF">
              <w:t>leau</w:t>
            </w:r>
            <w:r w:rsidRPr="00AF1511">
              <w:t>, M</w:t>
            </w:r>
            <w:r w:rsidR="00C939F9">
              <w:t>icro Soft</w:t>
            </w:r>
            <w:r w:rsidRPr="00AF1511">
              <w:t xml:space="preserve">-Office Suite (Word, PowerPoint, </w:t>
            </w:r>
            <w:r w:rsidR="009F2616">
              <w:t xml:space="preserve">Micro Soft </w:t>
            </w:r>
            <w:r w:rsidRPr="00AF1511">
              <w:t>Excel, M</w:t>
            </w:r>
            <w:r w:rsidR="009F2616">
              <w:t xml:space="preserve">icro </w:t>
            </w:r>
            <w:r w:rsidRPr="00AF1511">
              <w:t>S</w:t>
            </w:r>
            <w:r w:rsidR="009F2616">
              <w:t xml:space="preserve">oft </w:t>
            </w:r>
            <w:r w:rsidRPr="00AF1511">
              <w:t>Access</w:t>
            </w:r>
            <w:r w:rsidR="001432CE">
              <w:t>, Outlook</w:t>
            </w:r>
            <w:r w:rsidRPr="00AF1511">
              <w:t>). J-Review</w:t>
            </w:r>
          </w:p>
        </w:tc>
      </w:tr>
    </w:tbl>
    <w:bookmarkEnd w:id="0"/>
    <w:p w14:paraId="4534888D" w14:textId="7FA05724" w:rsidR="00A07785" w:rsidRPr="00AF1511" w:rsidRDefault="00316D07" w:rsidP="005C13C3">
      <w:pPr>
        <w:pStyle w:val="divdocumentdivheading"/>
        <w:tabs>
          <w:tab w:val="left" w:pos="4119"/>
          <w:tab w:val="left" w:pos="10560"/>
        </w:tabs>
        <w:spacing w:before="240" w:line="276" w:lineRule="auto"/>
        <w:rPr>
          <w:smallCaps/>
        </w:rPr>
      </w:pPr>
      <w:r w:rsidRPr="00AF1511">
        <w:rPr>
          <w:strike/>
        </w:rPr>
        <w:tab/>
      </w:r>
      <w:r w:rsidRPr="00AF1511">
        <w:rPr>
          <w:rStyle w:val="divdocumentdivsectiontitle"/>
          <w:smallCaps/>
          <w:color w:val="auto"/>
          <w:sz w:val="24"/>
          <w:szCs w:val="24"/>
          <w:shd w:val="clear" w:color="auto" w:fill="FFFFFF"/>
        </w:rPr>
        <w:t xml:space="preserve">   Work History   </w:t>
      </w:r>
      <w:r w:rsidRPr="00AF1511">
        <w:rPr>
          <w:strike/>
        </w:rPr>
        <w:tab/>
      </w:r>
    </w:p>
    <w:p w14:paraId="4E45FB01" w14:textId="17341550" w:rsidR="00A07785" w:rsidRPr="00AF1511" w:rsidRDefault="00A07785" w:rsidP="003B287A">
      <w:pPr>
        <w:pStyle w:val="p"/>
        <w:spacing w:line="240" w:lineRule="auto"/>
      </w:pPr>
    </w:p>
    <w:p w14:paraId="6D4FC51F" w14:textId="77777777" w:rsidR="006F606B" w:rsidRPr="00AF1511" w:rsidRDefault="006F606B" w:rsidP="003B287A">
      <w:pPr>
        <w:pStyle w:val="divdocumentulli"/>
        <w:spacing w:line="240" w:lineRule="auto"/>
        <w:rPr>
          <w:rStyle w:val="span"/>
        </w:rPr>
      </w:pPr>
    </w:p>
    <w:p w14:paraId="284A2874" w14:textId="1E5C8D92" w:rsidR="006F606B" w:rsidRPr="00BF1099" w:rsidRDefault="00B0708C" w:rsidP="003B287A">
      <w:pPr>
        <w:spacing w:line="240" w:lineRule="auto"/>
      </w:pPr>
      <w:r w:rsidRPr="00BF1099">
        <w:t>I</w:t>
      </w:r>
      <w:r w:rsidR="00BF1099">
        <w:t>CON</w:t>
      </w:r>
      <w:r w:rsidRPr="00BF1099">
        <w:t>,</w:t>
      </w:r>
      <w:r w:rsidR="0085220C" w:rsidRPr="00BF1099">
        <w:t xml:space="preserve"> N</w:t>
      </w:r>
      <w:r w:rsidR="00F94D48" w:rsidRPr="00BF1099">
        <w:t xml:space="preserve">ew </w:t>
      </w:r>
      <w:r w:rsidR="00BF1099" w:rsidRPr="00BF1099">
        <w:t>Jersey,</w:t>
      </w:r>
      <w:r w:rsidR="00F94D48" w:rsidRPr="00BF1099">
        <w:t xml:space="preserve"> </w:t>
      </w:r>
      <w:r w:rsidR="00604840" w:rsidRPr="00BF1099">
        <w:t>Remote,</w:t>
      </w:r>
      <w:r w:rsidR="00F94D48" w:rsidRPr="00BF1099">
        <w:t xml:space="preserve"> Contract</w:t>
      </w:r>
      <w:r w:rsidR="00610E16" w:rsidRPr="00BF1099">
        <w:t xml:space="preserve">       </w:t>
      </w:r>
      <w:r w:rsidR="00F94D48" w:rsidRPr="00BF1099">
        <w:t xml:space="preserve">                                                                 </w:t>
      </w:r>
      <w:r w:rsidR="00C946EE">
        <w:t xml:space="preserve"> May </w:t>
      </w:r>
      <w:r w:rsidR="00F94D48" w:rsidRPr="00BF1099">
        <w:t>2019- Current</w:t>
      </w:r>
      <w:r w:rsidR="00610E16" w:rsidRPr="00BF1099">
        <w:t xml:space="preserve">                                                                                        </w:t>
      </w:r>
    </w:p>
    <w:p w14:paraId="4DA6656D" w14:textId="77777777" w:rsidR="005A002E" w:rsidRPr="00BF1099" w:rsidRDefault="006F606B" w:rsidP="003B287A">
      <w:pPr>
        <w:spacing w:line="240" w:lineRule="auto"/>
      </w:pPr>
      <w:r w:rsidRPr="00BF1099">
        <w:t xml:space="preserve">Lead Clinical Data manager  </w:t>
      </w:r>
    </w:p>
    <w:p w14:paraId="764C6A52" w14:textId="77777777" w:rsidR="005A002E" w:rsidRPr="00AF1511" w:rsidRDefault="005A002E" w:rsidP="003B287A">
      <w:pPr>
        <w:spacing w:line="240" w:lineRule="auto"/>
        <w:rPr>
          <w:b/>
          <w:bCs/>
        </w:rPr>
      </w:pPr>
    </w:p>
    <w:p w14:paraId="1490F702" w14:textId="77777777" w:rsidR="005A002E" w:rsidRPr="00AF1511" w:rsidRDefault="005A002E" w:rsidP="003B287A">
      <w:pPr>
        <w:spacing w:line="240" w:lineRule="auto"/>
        <w:rPr>
          <w:b/>
          <w:bCs/>
        </w:rPr>
      </w:pPr>
    </w:p>
    <w:p w14:paraId="7952553E" w14:textId="56534A76" w:rsidR="005A002E" w:rsidRPr="00AF1511" w:rsidRDefault="004273EC" w:rsidP="003B287A">
      <w:pPr>
        <w:pStyle w:val="ListParagraph"/>
        <w:numPr>
          <w:ilvl w:val="0"/>
          <w:numId w:val="22"/>
        </w:numPr>
        <w:spacing w:line="240" w:lineRule="auto"/>
        <w:rPr>
          <w:iCs/>
        </w:rPr>
      </w:pPr>
      <w:r>
        <w:rPr>
          <w:iCs/>
        </w:rPr>
        <w:t>A</w:t>
      </w:r>
      <w:r w:rsidR="005A002E" w:rsidRPr="00AF1511">
        <w:rPr>
          <w:iCs/>
        </w:rPr>
        <w:t>ccountable for all DM deliverables per the established timeline and providing instruction to DM study team(s) and review of their study team’s output to ensure the highest delivery quality.</w:t>
      </w:r>
    </w:p>
    <w:p w14:paraId="733331BD" w14:textId="2523E7C4" w:rsidR="005A002E" w:rsidRPr="00AF1511" w:rsidRDefault="005A002E" w:rsidP="003B287A">
      <w:pPr>
        <w:pStyle w:val="ListParagraph"/>
        <w:numPr>
          <w:ilvl w:val="0"/>
          <w:numId w:val="22"/>
        </w:numPr>
        <w:spacing w:line="240" w:lineRule="auto"/>
        <w:jc w:val="both"/>
        <w:rPr>
          <w:iCs/>
        </w:rPr>
      </w:pPr>
      <w:r w:rsidRPr="00AF1511">
        <w:rPr>
          <w:iCs/>
        </w:rPr>
        <w:t>Responsible for all DM activities across all assigned clinical trial which includes preparation of study documents, set-up, initiation, conduct, database lock.</w:t>
      </w:r>
    </w:p>
    <w:p w14:paraId="3E7D2F5D" w14:textId="77777777" w:rsidR="005A002E" w:rsidRPr="00AF1511" w:rsidRDefault="005A002E" w:rsidP="003B287A">
      <w:pPr>
        <w:pStyle w:val="ListParagraph"/>
        <w:numPr>
          <w:ilvl w:val="0"/>
          <w:numId w:val="22"/>
        </w:numPr>
        <w:spacing w:line="240" w:lineRule="auto"/>
        <w:jc w:val="both"/>
        <w:rPr>
          <w:iCs/>
        </w:rPr>
      </w:pPr>
      <w:r w:rsidRPr="00AF1511">
        <w:rPr>
          <w:iCs/>
        </w:rPr>
        <w:t xml:space="preserve">Ensure that all allocated projects are carried out in strict accordance with the relevant protocols, SOPs, and the specified standards of </w:t>
      </w:r>
      <w:r w:rsidRPr="003B287A">
        <w:rPr>
          <w:bCs/>
          <w:iCs/>
        </w:rPr>
        <w:t>GCPs.</w:t>
      </w:r>
    </w:p>
    <w:p w14:paraId="7DC6B9A0" w14:textId="77777777" w:rsidR="004B3F01" w:rsidRDefault="005A002E" w:rsidP="004B3F01">
      <w:pPr>
        <w:pStyle w:val="ListParagraph"/>
        <w:numPr>
          <w:ilvl w:val="0"/>
          <w:numId w:val="22"/>
        </w:numPr>
        <w:spacing w:line="240" w:lineRule="auto"/>
        <w:jc w:val="both"/>
        <w:rPr>
          <w:iCs/>
        </w:rPr>
      </w:pPr>
      <w:r w:rsidRPr="00AF1511">
        <w:rPr>
          <w:iCs/>
        </w:rPr>
        <w:t>Work with the Project Manager(s) to build timelines to meet contracted milestones by communicating with leads in different disciplines and the full project team as necessary.</w:t>
      </w:r>
    </w:p>
    <w:p w14:paraId="78A1CF97" w14:textId="74C58545" w:rsidR="005A002E" w:rsidRPr="004B3F01" w:rsidRDefault="00AA7872" w:rsidP="004B3F01">
      <w:pPr>
        <w:pStyle w:val="ListParagraph"/>
        <w:numPr>
          <w:ilvl w:val="0"/>
          <w:numId w:val="22"/>
        </w:numPr>
        <w:spacing w:line="240" w:lineRule="auto"/>
        <w:jc w:val="both"/>
        <w:rPr>
          <w:iCs/>
        </w:rPr>
      </w:pPr>
      <w:r>
        <w:rPr>
          <w:iCs/>
        </w:rPr>
        <w:t>Ensuring</w:t>
      </w:r>
      <w:r w:rsidR="008E64B4" w:rsidRPr="00613EC6">
        <w:rPr>
          <w:lang w:eastAsia="en-IN"/>
        </w:rPr>
        <w:t xml:space="preserve"> that all CRF Specifications and Data Specifications meet </w:t>
      </w:r>
      <w:r w:rsidR="008E64B4" w:rsidRPr="00AF1511">
        <w:rPr>
          <w:lang w:eastAsia="en-IN"/>
        </w:rPr>
        <w:t xml:space="preserve">ICON </w:t>
      </w:r>
      <w:r w:rsidR="008E64B4" w:rsidRPr="00613EC6">
        <w:rPr>
          <w:lang w:eastAsia="en-IN"/>
        </w:rPr>
        <w:t xml:space="preserve">Data Collection Standards, proactively making certain that expected high quality data is in compliance with applicable pharma industry regulations and standards required by regulatory </w:t>
      </w:r>
      <w:r w:rsidR="008E64B4" w:rsidRPr="00AF1511">
        <w:rPr>
          <w:lang w:eastAsia="en-IN"/>
        </w:rPr>
        <w:t>agencies. (</w:t>
      </w:r>
      <w:r w:rsidR="00604840" w:rsidRPr="00613EC6">
        <w:rPr>
          <w:lang w:eastAsia="en-IN"/>
        </w:rPr>
        <w:t>e.</w:t>
      </w:r>
      <w:r w:rsidR="00604840" w:rsidRPr="00AF1511">
        <w:rPr>
          <w:lang w:eastAsia="en-IN"/>
        </w:rPr>
        <w:t>g.,</w:t>
      </w:r>
      <w:r w:rsidR="008E64B4" w:rsidRPr="00AF1511">
        <w:rPr>
          <w:lang w:eastAsia="en-IN"/>
        </w:rPr>
        <w:t xml:space="preserve"> CDISC, SDTM for FDA </w:t>
      </w:r>
      <w:r w:rsidR="003B287A" w:rsidRPr="00AF1511">
        <w:rPr>
          <w:lang w:eastAsia="en-IN"/>
        </w:rPr>
        <w:t>submissions)</w:t>
      </w:r>
    </w:p>
    <w:p w14:paraId="11D1318D" w14:textId="1AD861D8" w:rsidR="005A002E" w:rsidRPr="00AA7872" w:rsidRDefault="005A002E" w:rsidP="001D05D6">
      <w:pPr>
        <w:pStyle w:val="ListParagraph"/>
        <w:numPr>
          <w:ilvl w:val="0"/>
          <w:numId w:val="22"/>
        </w:numPr>
        <w:spacing w:line="240" w:lineRule="auto"/>
        <w:jc w:val="both"/>
        <w:rPr>
          <w:iCs/>
          <w:color w:val="000000" w:themeColor="text1"/>
        </w:rPr>
      </w:pPr>
      <w:r w:rsidRPr="00AA7872">
        <w:rPr>
          <w:iCs/>
          <w:color w:val="000000" w:themeColor="text1"/>
        </w:rPr>
        <w:t xml:space="preserve">Worked on data cleaning, quality control procedures for assigned study data in </w:t>
      </w:r>
      <w:r w:rsidRPr="00AA7872">
        <w:rPr>
          <w:bCs/>
          <w:iCs/>
          <w:color w:val="000000" w:themeColor="text1"/>
        </w:rPr>
        <w:t>Medidata RAVE</w:t>
      </w:r>
      <w:r w:rsidRPr="00AA7872">
        <w:rPr>
          <w:iCs/>
          <w:color w:val="000000" w:themeColor="text1"/>
        </w:rPr>
        <w:t xml:space="preserve"> and other </w:t>
      </w:r>
      <w:r w:rsidRPr="00AA7872">
        <w:rPr>
          <w:bCs/>
          <w:iCs/>
          <w:color w:val="000000" w:themeColor="text1"/>
        </w:rPr>
        <w:t>EDC</w:t>
      </w:r>
      <w:r w:rsidRPr="00AA7872">
        <w:rPr>
          <w:iCs/>
          <w:color w:val="000000" w:themeColor="text1"/>
        </w:rPr>
        <w:t xml:space="preserve"> databases.</w:t>
      </w:r>
    </w:p>
    <w:p w14:paraId="21669B42" w14:textId="77777777" w:rsidR="005A002E" w:rsidRPr="00AF1511" w:rsidRDefault="005A002E" w:rsidP="003B287A">
      <w:pPr>
        <w:pStyle w:val="ListParagraph"/>
        <w:numPr>
          <w:ilvl w:val="0"/>
          <w:numId w:val="22"/>
        </w:numPr>
        <w:spacing w:line="240" w:lineRule="auto"/>
        <w:jc w:val="both"/>
        <w:rPr>
          <w:iCs/>
        </w:rPr>
      </w:pPr>
      <w:r w:rsidRPr="00AF1511">
        <w:rPr>
          <w:iCs/>
        </w:rPr>
        <w:t>Develop Data Transfer Agreement (</w:t>
      </w:r>
      <w:r w:rsidRPr="003B287A">
        <w:rPr>
          <w:bCs/>
          <w:iCs/>
        </w:rPr>
        <w:t>DTA</w:t>
      </w:r>
      <w:r w:rsidRPr="00AF1511">
        <w:rPr>
          <w:iCs/>
        </w:rPr>
        <w:t>) between external data vendors.</w:t>
      </w:r>
    </w:p>
    <w:p w14:paraId="785EECD1" w14:textId="77777777" w:rsidR="005A002E" w:rsidRPr="00AF1511" w:rsidRDefault="005A002E" w:rsidP="003B287A">
      <w:pPr>
        <w:pStyle w:val="ListParagraph"/>
        <w:numPr>
          <w:ilvl w:val="0"/>
          <w:numId w:val="22"/>
        </w:numPr>
        <w:spacing w:line="240" w:lineRule="auto"/>
        <w:jc w:val="both"/>
        <w:rPr>
          <w:iCs/>
        </w:rPr>
      </w:pPr>
      <w:r w:rsidRPr="00AF1511">
        <w:rPr>
          <w:iCs/>
        </w:rPr>
        <w:t>Coordinate with database programming, medical coding, and statistical programming teams to ensure study progression.</w:t>
      </w:r>
    </w:p>
    <w:p w14:paraId="3A684ABC" w14:textId="1479B512" w:rsidR="005A002E" w:rsidRPr="004B3F01" w:rsidRDefault="005A002E" w:rsidP="004B3F01">
      <w:pPr>
        <w:pStyle w:val="ListParagraph"/>
        <w:numPr>
          <w:ilvl w:val="0"/>
          <w:numId w:val="22"/>
        </w:numPr>
        <w:shd w:val="clear" w:color="auto" w:fill="FFFFFF"/>
        <w:spacing w:before="100" w:beforeAutospacing="1" w:after="100" w:afterAutospacing="1" w:line="240" w:lineRule="auto"/>
        <w:rPr>
          <w:lang w:eastAsia="en-IN"/>
        </w:rPr>
      </w:pPr>
      <w:r w:rsidRPr="00AF1511">
        <w:rPr>
          <w:iCs/>
        </w:rPr>
        <w:t>Oversee the data review activities on assigned studies</w:t>
      </w:r>
      <w:r w:rsidR="003D3A37">
        <w:rPr>
          <w:iCs/>
        </w:rPr>
        <w:t xml:space="preserve"> </w:t>
      </w:r>
      <w:r w:rsidR="003D3A37">
        <w:rPr>
          <w:lang w:eastAsia="en-IN"/>
        </w:rPr>
        <w:t xml:space="preserve">and </w:t>
      </w:r>
      <w:r w:rsidR="003D3A37" w:rsidRPr="00AF1511">
        <w:rPr>
          <w:lang w:eastAsia="en-IN"/>
        </w:rPr>
        <w:t>Provide support to Health Authority inspections and audits</w:t>
      </w:r>
    </w:p>
    <w:p w14:paraId="13E9F5A6" w14:textId="1C04DF88" w:rsidR="00411BF9" w:rsidRPr="005C2A58" w:rsidRDefault="005A002E" w:rsidP="005C2A58">
      <w:pPr>
        <w:pStyle w:val="ListParagraph"/>
        <w:numPr>
          <w:ilvl w:val="0"/>
          <w:numId w:val="22"/>
        </w:numPr>
        <w:spacing w:line="240" w:lineRule="auto"/>
        <w:jc w:val="both"/>
        <w:rPr>
          <w:iCs/>
        </w:rPr>
      </w:pPr>
      <w:r w:rsidRPr="00BF1099">
        <w:rPr>
          <w:iCs/>
        </w:rPr>
        <w:t>Contributed towards developing guidelines/checklist that aids in streamlining of activities for Data Management (</w:t>
      </w:r>
      <w:r w:rsidRPr="00BF1099">
        <w:rPr>
          <w:bCs/>
          <w:iCs/>
        </w:rPr>
        <w:t>DM)</w:t>
      </w:r>
      <w:r w:rsidRPr="00BF1099">
        <w:rPr>
          <w:iCs/>
        </w:rPr>
        <w:t xml:space="preserve"> during study close-ou</w:t>
      </w:r>
      <w:r w:rsidR="005C2A58">
        <w:rPr>
          <w:iCs/>
        </w:rPr>
        <w:t>t</w:t>
      </w:r>
    </w:p>
    <w:p w14:paraId="0C4BFFDB" w14:textId="532A5701" w:rsidR="00B75FB5" w:rsidRPr="008D0019" w:rsidRDefault="00CF3D24" w:rsidP="008D0019">
      <w:pPr>
        <w:pStyle w:val="ListParagraph"/>
        <w:numPr>
          <w:ilvl w:val="0"/>
          <w:numId w:val="22"/>
        </w:numPr>
        <w:spacing w:line="240" w:lineRule="auto"/>
        <w:jc w:val="both"/>
        <w:rPr>
          <w:lang w:val="en-IN" w:eastAsia="en-IN"/>
        </w:rPr>
      </w:pPr>
      <w:r w:rsidRPr="000C79F4">
        <w:rPr>
          <w:lang w:eastAsia="en-IN"/>
        </w:rPr>
        <w:t xml:space="preserve">Provides strong quality and project oversight over third party vendor responsible for data management </w:t>
      </w:r>
      <w:r w:rsidR="00B75FB5">
        <w:rPr>
          <w:lang w:eastAsia="en-IN"/>
        </w:rPr>
        <w:t>deliverables</w:t>
      </w:r>
      <w:r w:rsidR="001021AE">
        <w:rPr>
          <w:lang w:eastAsia="en-IN"/>
        </w:rPr>
        <w:t xml:space="preserve"> </w:t>
      </w:r>
    </w:p>
    <w:p w14:paraId="63F5296E" w14:textId="56A27269" w:rsidR="000544D8" w:rsidRPr="003D3A37" w:rsidRDefault="00096B24" w:rsidP="003B287A">
      <w:pPr>
        <w:numPr>
          <w:ilvl w:val="0"/>
          <w:numId w:val="22"/>
        </w:numPr>
        <w:shd w:val="clear" w:color="auto" w:fill="FFFFFF"/>
        <w:spacing w:before="100" w:beforeAutospacing="1" w:after="100" w:afterAutospacing="1" w:line="240" w:lineRule="auto"/>
        <w:rPr>
          <w:lang w:val="en-IN" w:eastAsia="en-IN"/>
        </w:rPr>
      </w:pPr>
      <w:r w:rsidRPr="00096B24">
        <w:rPr>
          <w:lang w:val="en-IN" w:eastAsia="en-IN"/>
        </w:rPr>
        <w:t>Coordinate and perform successful conduct of user acceptance testing</w:t>
      </w:r>
      <w:r w:rsidR="00551840" w:rsidRPr="00AF1511">
        <w:rPr>
          <w:lang w:val="en-IN" w:eastAsia="en-IN"/>
        </w:rPr>
        <w:t xml:space="preserve"> </w:t>
      </w:r>
      <w:r w:rsidRPr="00096B24">
        <w:rPr>
          <w:lang w:val="en-IN" w:eastAsia="en-IN"/>
        </w:rPr>
        <w:t>with participation of Clinical and Biostatistics team</w:t>
      </w:r>
      <w:r w:rsidR="008E64B4">
        <w:rPr>
          <w:lang w:val="en-IN" w:eastAsia="en-IN"/>
        </w:rPr>
        <w:t xml:space="preserve"> and </w:t>
      </w:r>
      <w:r w:rsidR="00CF3D24" w:rsidRPr="00AF1511">
        <w:rPr>
          <w:lang w:eastAsia="en-IN"/>
        </w:rPr>
        <w:t>Data Quality Review meetings with cross functional study team members to ensure on-going review of trial data currency, quality, and completeness</w:t>
      </w:r>
    </w:p>
    <w:p w14:paraId="3DF58B54" w14:textId="1EC80FAB" w:rsidR="00B207E3" w:rsidRPr="00AA7872" w:rsidRDefault="00B75FB5" w:rsidP="003B287A">
      <w:pPr>
        <w:pStyle w:val="ListParagraph"/>
        <w:numPr>
          <w:ilvl w:val="0"/>
          <w:numId w:val="22"/>
        </w:numPr>
        <w:shd w:val="clear" w:color="auto" w:fill="FFFFFF"/>
        <w:spacing w:before="100" w:beforeAutospacing="1" w:after="100" w:afterAutospacing="1" w:line="240" w:lineRule="auto"/>
        <w:rPr>
          <w:color w:val="000000" w:themeColor="text1"/>
          <w:lang w:eastAsia="en-IN"/>
        </w:rPr>
      </w:pPr>
      <w:r w:rsidRPr="00AA7872">
        <w:rPr>
          <w:color w:val="000000" w:themeColor="text1"/>
          <w:lang w:eastAsia="en-IN"/>
        </w:rPr>
        <w:lastRenderedPageBreak/>
        <w:t xml:space="preserve">Reviewed </w:t>
      </w:r>
      <w:r w:rsidR="00CF3D24" w:rsidRPr="00AA7872">
        <w:rPr>
          <w:color w:val="000000" w:themeColor="text1"/>
          <w:lang w:eastAsia="en-IN"/>
        </w:rPr>
        <w:t>DM related study plans including Data Quality Management Plan, Data Validation Plans, Data Review Plan, eCRF Completion Guidelines and other study documents to ensure quality and standardization</w:t>
      </w:r>
      <w:r w:rsidR="00B207E3" w:rsidRPr="00AA7872">
        <w:rPr>
          <w:color w:val="000000" w:themeColor="text1"/>
          <w:lang w:eastAsia="en-IN"/>
        </w:rPr>
        <w:t xml:space="preserve"> </w:t>
      </w:r>
    </w:p>
    <w:p w14:paraId="4C01595A" w14:textId="1A43B236" w:rsidR="00A23BB7" w:rsidRPr="00AF1511" w:rsidRDefault="006A4EF7" w:rsidP="003B287A">
      <w:pPr>
        <w:pStyle w:val="ListParagraph"/>
        <w:numPr>
          <w:ilvl w:val="0"/>
          <w:numId w:val="22"/>
        </w:numPr>
        <w:shd w:val="clear" w:color="auto" w:fill="FFFFFF"/>
        <w:spacing w:before="100" w:beforeAutospacing="1" w:after="100" w:afterAutospacing="1" w:line="240" w:lineRule="auto"/>
        <w:rPr>
          <w:lang w:eastAsia="en-IN"/>
        </w:rPr>
      </w:pPr>
      <w:r w:rsidRPr="00AF1511">
        <w:t>C</w:t>
      </w:r>
      <w:r w:rsidR="00A23BB7" w:rsidRPr="00AF1511">
        <w:t>ontributed to clinical system development activities to ensure system support for the study's data review needs, focusing on critical data and processes, and identifying risks.</w:t>
      </w:r>
    </w:p>
    <w:p w14:paraId="6ACDA610" w14:textId="6962E1D7" w:rsidR="00A23BB7" w:rsidRPr="00AF1511" w:rsidRDefault="00A23BB7" w:rsidP="003B287A">
      <w:pPr>
        <w:pStyle w:val="ListParagraph"/>
        <w:numPr>
          <w:ilvl w:val="0"/>
          <w:numId w:val="22"/>
        </w:numPr>
        <w:spacing w:line="240" w:lineRule="auto"/>
      </w:pPr>
      <w:r w:rsidRPr="00AF1511">
        <w:t xml:space="preserve">Ensured that </w:t>
      </w:r>
      <w:r w:rsidR="0071593D">
        <w:t xml:space="preserve">CDM </w:t>
      </w:r>
      <w:r w:rsidRPr="00AF1511">
        <w:t>review requirements are implemented in accordance with the study's protocol risk evaluation and integrated data review plan (IDRP), and that ongoing data review activities are compliant with study plan requirements.</w:t>
      </w:r>
    </w:p>
    <w:p w14:paraId="246BD54C" w14:textId="2F819133" w:rsidR="00A23BB7" w:rsidRPr="00AF1511" w:rsidRDefault="006A4EF7" w:rsidP="003B287A">
      <w:pPr>
        <w:pStyle w:val="ListParagraph"/>
        <w:numPr>
          <w:ilvl w:val="0"/>
          <w:numId w:val="22"/>
        </w:numPr>
        <w:spacing w:line="240" w:lineRule="auto"/>
      </w:pPr>
      <w:r w:rsidRPr="00AF1511">
        <w:t>D</w:t>
      </w:r>
      <w:r w:rsidR="00A23BB7" w:rsidRPr="00AF1511">
        <w:t xml:space="preserve">evelopment and maintenance of study plan documents specifying data review strategy and applicable procedures on assigned protocols/projects, including but not limited to </w:t>
      </w:r>
      <w:r w:rsidR="00BD298C" w:rsidRPr="00AF1511">
        <w:t>DMP</w:t>
      </w:r>
    </w:p>
    <w:p w14:paraId="57ABF89F" w14:textId="3B866FF3" w:rsidR="004A548D" w:rsidRPr="00AF1511" w:rsidRDefault="006A4EF7" w:rsidP="003B287A">
      <w:pPr>
        <w:pStyle w:val="ListParagraph"/>
        <w:numPr>
          <w:ilvl w:val="0"/>
          <w:numId w:val="22"/>
        </w:numPr>
        <w:spacing w:line="240" w:lineRule="auto"/>
      </w:pPr>
      <w:r w:rsidRPr="00AF1511">
        <w:t>W</w:t>
      </w:r>
      <w:r w:rsidR="00A23BB7" w:rsidRPr="00AF1511">
        <w:t xml:space="preserve">orked to centrally review clinical data at the aggregate level, using analytic reporting tool(s) to support risk identification and data patterns/trends, </w:t>
      </w:r>
      <w:r w:rsidR="00B3282B" w:rsidRPr="00AF1511">
        <w:t>and assisted</w:t>
      </w:r>
      <w:r w:rsidR="00A23BB7" w:rsidRPr="00AF1511">
        <w:t xml:space="preserve"> in risk mitigation by using signal detectors and quality indicators.</w:t>
      </w:r>
    </w:p>
    <w:p w14:paraId="1A624602" w14:textId="2C7910CE" w:rsidR="001021AE" w:rsidRDefault="004A548D" w:rsidP="001021AE">
      <w:pPr>
        <w:pStyle w:val="ListParagraph"/>
        <w:numPr>
          <w:ilvl w:val="0"/>
          <w:numId w:val="22"/>
        </w:numPr>
        <w:spacing w:line="240" w:lineRule="auto"/>
      </w:pPr>
      <w:r w:rsidRPr="00AF1511">
        <w:t>C</w:t>
      </w:r>
      <w:r w:rsidR="00A23BB7" w:rsidRPr="00AF1511">
        <w:t>ommunicated and triaged issues to the relevant roles for follow-up and action to address the root cause</w:t>
      </w:r>
      <w:r w:rsidR="00881D5B">
        <w:t xml:space="preserve"> </w:t>
      </w:r>
    </w:p>
    <w:p w14:paraId="4E60B0C1" w14:textId="77777777" w:rsidR="008D0019" w:rsidRDefault="001021AE" w:rsidP="008D0019">
      <w:pPr>
        <w:pStyle w:val="ListParagraph"/>
        <w:numPr>
          <w:ilvl w:val="0"/>
          <w:numId w:val="22"/>
        </w:numPr>
        <w:spacing w:line="240" w:lineRule="auto"/>
        <w:rPr>
          <w:color w:val="000000" w:themeColor="text1"/>
        </w:rPr>
      </w:pPr>
      <w:r w:rsidRPr="008D0019">
        <w:rPr>
          <w:color w:val="000000" w:themeColor="text1"/>
        </w:rPr>
        <w:t>Maintains and tracks meeting minutes, issues and decisions logs, and escalations.</w:t>
      </w:r>
    </w:p>
    <w:p w14:paraId="668E3EB4" w14:textId="1459F267" w:rsidR="00C326AC" w:rsidRPr="008D0019" w:rsidRDefault="001021AE" w:rsidP="008D0019">
      <w:pPr>
        <w:pStyle w:val="ListParagraph"/>
        <w:numPr>
          <w:ilvl w:val="0"/>
          <w:numId w:val="22"/>
        </w:numPr>
        <w:spacing w:line="240" w:lineRule="auto"/>
        <w:rPr>
          <w:color w:val="000000" w:themeColor="text1"/>
        </w:rPr>
      </w:pPr>
      <w:r w:rsidRPr="008D0019">
        <w:rPr>
          <w:color w:val="000000" w:themeColor="text1"/>
        </w:rPr>
        <w:t xml:space="preserve">Independently negotiates the </w:t>
      </w:r>
      <w:r w:rsidR="00604840" w:rsidRPr="008D0019">
        <w:rPr>
          <w:color w:val="000000" w:themeColor="text1"/>
        </w:rPr>
        <w:t>timelines</w:t>
      </w:r>
      <w:r w:rsidRPr="008D0019">
        <w:rPr>
          <w:color w:val="000000" w:themeColor="text1"/>
        </w:rPr>
        <w:t xml:space="preserve"> and makes study level decisions.</w:t>
      </w:r>
    </w:p>
    <w:p w14:paraId="540E178E" w14:textId="77777777" w:rsidR="001021AE" w:rsidRPr="001021AE" w:rsidRDefault="001021AE" w:rsidP="001021AE">
      <w:pPr>
        <w:pStyle w:val="ListParagraph"/>
        <w:spacing w:line="240" w:lineRule="auto"/>
        <w:rPr>
          <w:color w:val="FF0000"/>
        </w:rPr>
      </w:pPr>
    </w:p>
    <w:p w14:paraId="5BAB9AB9" w14:textId="77777777" w:rsidR="00A23BB7" w:rsidRPr="00AF1511" w:rsidRDefault="00A23BB7" w:rsidP="003B287A">
      <w:pPr>
        <w:pStyle w:val="ListParagraph"/>
        <w:spacing w:line="240" w:lineRule="auto"/>
      </w:pPr>
    </w:p>
    <w:p w14:paraId="61386572" w14:textId="77777777" w:rsidR="00D91091" w:rsidRPr="00AF1511" w:rsidRDefault="00D91091" w:rsidP="003B287A">
      <w:pPr>
        <w:spacing w:line="240" w:lineRule="auto"/>
        <w:rPr>
          <w:b/>
          <w:bCs/>
        </w:rPr>
      </w:pPr>
    </w:p>
    <w:p w14:paraId="0744FE21" w14:textId="77777777" w:rsidR="00677FB9" w:rsidRDefault="00677FB9" w:rsidP="003B287A">
      <w:pPr>
        <w:spacing w:line="240" w:lineRule="auto"/>
        <w:rPr>
          <w:b/>
          <w:bCs/>
        </w:rPr>
      </w:pPr>
    </w:p>
    <w:p w14:paraId="43046275" w14:textId="6DAA2D97" w:rsidR="00861493" w:rsidRPr="00BF1099" w:rsidRDefault="00DC1EC8" w:rsidP="003B287A">
      <w:pPr>
        <w:spacing w:line="240" w:lineRule="auto"/>
      </w:pPr>
      <w:r w:rsidRPr="00BF1099">
        <w:t>S</w:t>
      </w:r>
      <w:r w:rsidR="00B0708C" w:rsidRPr="00BF1099">
        <w:t>UN PHARMA</w:t>
      </w:r>
      <w:r w:rsidRPr="00BF1099">
        <w:t xml:space="preserve">, </w:t>
      </w:r>
      <w:r w:rsidR="00BF4854" w:rsidRPr="00BF1099">
        <w:t xml:space="preserve">California, </w:t>
      </w:r>
      <w:r w:rsidR="00F94D48" w:rsidRPr="00BF1099">
        <w:t xml:space="preserve">Remote, Contract </w:t>
      </w:r>
      <w:r w:rsidR="00861493" w:rsidRPr="00BF1099">
        <w:t xml:space="preserve">                                                            May 2017 – </w:t>
      </w:r>
      <w:r w:rsidR="00C946EE">
        <w:t xml:space="preserve">Mar </w:t>
      </w:r>
      <w:r w:rsidR="00861493" w:rsidRPr="00BF1099">
        <w:t>2019</w:t>
      </w:r>
    </w:p>
    <w:p w14:paraId="373EF15A" w14:textId="77777777" w:rsidR="001737BA" w:rsidRDefault="00DC1EC8" w:rsidP="001737BA">
      <w:pPr>
        <w:spacing w:line="240" w:lineRule="auto"/>
      </w:pPr>
      <w:r w:rsidRPr="00BF1099">
        <w:t xml:space="preserve">Senior Clinical Data Manager </w:t>
      </w:r>
    </w:p>
    <w:p w14:paraId="00A434EA" w14:textId="77777777" w:rsidR="001737BA" w:rsidRDefault="001737BA" w:rsidP="001737BA">
      <w:pPr>
        <w:spacing w:line="240" w:lineRule="auto"/>
      </w:pPr>
    </w:p>
    <w:p w14:paraId="1B805C19" w14:textId="77777777" w:rsidR="001737BA" w:rsidRDefault="001737BA" w:rsidP="001737BA">
      <w:pPr>
        <w:spacing w:line="240" w:lineRule="auto"/>
      </w:pPr>
    </w:p>
    <w:p w14:paraId="4E5263DE" w14:textId="77777777" w:rsidR="001737BA" w:rsidRPr="001737BA" w:rsidRDefault="00441AB7" w:rsidP="001737BA">
      <w:pPr>
        <w:pStyle w:val="ListParagraph"/>
        <w:numPr>
          <w:ilvl w:val="0"/>
          <w:numId w:val="37"/>
        </w:numPr>
        <w:spacing w:line="240" w:lineRule="auto"/>
      </w:pPr>
      <w:r w:rsidRPr="001737BA">
        <w:rPr>
          <w:color w:val="000000" w:themeColor="text1"/>
          <w:lang w:eastAsia="en-IN"/>
        </w:rPr>
        <w:t>Serving as the project manager for Data Management activities throughout one or more trials</w:t>
      </w:r>
      <w:r w:rsidR="009F22F3" w:rsidRPr="001737BA">
        <w:rPr>
          <w:color w:val="000000" w:themeColor="text1"/>
          <w:lang w:eastAsia="en-IN"/>
        </w:rPr>
        <w:t xml:space="preserve"> </w:t>
      </w:r>
      <w:r w:rsidR="005D3A40" w:rsidRPr="001737BA">
        <w:rPr>
          <w:color w:val="000000" w:themeColor="text1"/>
          <w:lang w:eastAsia="en-IN"/>
        </w:rPr>
        <w:t xml:space="preserve">and </w:t>
      </w:r>
      <w:r w:rsidR="003B287A" w:rsidRPr="001737BA">
        <w:rPr>
          <w:color w:val="000000" w:themeColor="text1"/>
          <w:lang w:eastAsia="en-IN"/>
        </w:rPr>
        <w:t>maintaining</w:t>
      </w:r>
      <w:r w:rsidR="009F22F3" w:rsidRPr="001737BA">
        <w:rPr>
          <w:color w:val="000000" w:themeColor="text1"/>
          <w:lang w:eastAsia="en-IN"/>
        </w:rPr>
        <w:t xml:space="preserve"> a close collaboration with key internal stakeholders, such as DM External Data Leads, Clinical Trial Managers, Medical Directors, Clinical Research Scientists, Programmers, and Biostatistician</w:t>
      </w:r>
      <w:r w:rsidR="005D3A40" w:rsidRPr="001737BA">
        <w:rPr>
          <w:color w:val="000000" w:themeColor="text1"/>
          <w:lang w:eastAsia="en-IN"/>
        </w:rPr>
        <w:t>s</w:t>
      </w:r>
    </w:p>
    <w:p w14:paraId="6E996291" w14:textId="77777777" w:rsidR="001737BA" w:rsidRPr="001737BA" w:rsidRDefault="00790A7F" w:rsidP="001737BA">
      <w:pPr>
        <w:pStyle w:val="ListParagraph"/>
        <w:numPr>
          <w:ilvl w:val="0"/>
          <w:numId w:val="37"/>
        </w:numPr>
        <w:spacing w:line="240" w:lineRule="auto"/>
      </w:pPr>
      <w:r w:rsidRPr="001737BA">
        <w:rPr>
          <w:color w:val="000000" w:themeColor="text1"/>
          <w:lang w:eastAsia="en-IN"/>
        </w:rPr>
        <w:t>Accountable for</w:t>
      </w:r>
      <w:r w:rsidR="00714808" w:rsidRPr="001737BA">
        <w:rPr>
          <w:color w:val="000000" w:themeColor="text1"/>
          <w:lang w:eastAsia="en-IN"/>
        </w:rPr>
        <w:t xml:space="preserve"> all parts of the CDM process for Electronic Data Capture (EDC) trials, from study initiation to database lock.</w:t>
      </w:r>
    </w:p>
    <w:p w14:paraId="559E44B6" w14:textId="77777777" w:rsidR="001737BA" w:rsidRPr="001737BA" w:rsidRDefault="00B60A90" w:rsidP="001737BA">
      <w:pPr>
        <w:pStyle w:val="ListParagraph"/>
        <w:numPr>
          <w:ilvl w:val="0"/>
          <w:numId w:val="37"/>
        </w:numPr>
        <w:spacing w:line="240" w:lineRule="auto"/>
      </w:pPr>
      <w:r w:rsidRPr="001737BA">
        <w:rPr>
          <w:color w:val="000000" w:themeColor="text1"/>
          <w:shd w:val="clear" w:color="auto" w:fill="FFFFFF"/>
        </w:rPr>
        <w:t>Query generation, resolution, and reconciliation activities to support and deliver the clinical data according to quality and integrity specialization and project timelines and productivity targets</w:t>
      </w:r>
    </w:p>
    <w:p w14:paraId="2B00813E" w14:textId="77777777" w:rsidR="001737BA" w:rsidRPr="001737BA" w:rsidRDefault="00B60A90" w:rsidP="001737BA">
      <w:pPr>
        <w:pStyle w:val="ListParagraph"/>
        <w:numPr>
          <w:ilvl w:val="0"/>
          <w:numId w:val="37"/>
        </w:numPr>
        <w:spacing w:line="240" w:lineRule="auto"/>
      </w:pPr>
      <w:r w:rsidRPr="001737BA">
        <w:rPr>
          <w:color w:val="000000" w:themeColor="text1"/>
          <w:shd w:val="clear" w:color="auto" w:fill="FFFFFF"/>
        </w:rPr>
        <w:t>Participated in developing project documents like DMP, Data Validation Documents, CRF Completion Guidelines, and Data Transfer Agreements (DTA).</w:t>
      </w:r>
    </w:p>
    <w:p w14:paraId="00399ED6" w14:textId="77777777" w:rsidR="001737BA" w:rsidRPr="001737BA" w:rsidRDefault="00B60A90" w:rsidP="001737BA">
      <w:pPr>
        <w:pStyle w:val="ListParagraph"/>
        <w:numPr>
          <w:ilvl w:val="0"/>
          <w:numId w:val="37"/>
        </w:numPr>
        <w:spacing w:line="240" w:lineRule="auto"/>
      </w:pPr>
      <w:r w:rsidRPr="001737BA">
        <w:rPr>
          <w:color w:val="000000" w:themeColor="text1"/>
          <w:shd w:val="clear" w:color="auto" w:fill="FFFFFF"/>
        </w:rPr>
        <w:t>Performed Data review, SAE reconciliation, lab data reconciliation and IRT reconciliation.</w:t>
      </w:r>
    </w:p>
    <w:p w14:paraId="6DF54B55" w14:textId="77777777" w:rsidR="001737BA" w:rsidRPr="001737BA" w:rsidRDefault="00A30364" w:rsidP="001737BA">
      <w:pPr>
        <w:pStyle w:val="ListParagraph"/>
        <w:numPr>
          <w:ilvl w:val="0"/>
          <w:numId w:val="37"/>
        </w:numPr>
        <w:spacing w:line="240" w:lineRule="auto"/>
      </w:pPr>
      <w:r w:rsidRPr="001737BA">
        <w:rPr>
          <w:color w:val="000000" w:themeColor="text1"/>
          <w:lang w:eastAsia="en-IN"/>
        </w:rPr>
        <w:t>Ensuring that Data Management Vendor deliverables adhere to the protocol, ICH-GCP, and SOPs.</w:t>
      </w:r>
    </w:p>
    <w:p w14:paraId="05410459" w14:textId="77777777" w:rsidR="001737BA" w:rsidRPr="001737BA" w:rsidRDefault="00F51F2F" w:rsidP="001737BA">
      <w:pPr>
        <w:pStyle w:val="ListParagraph"/>
        <w:numPr>
          <w:ilvl w:val="0"/>
          <w:numId w:val="37"/>
        </w:numPr>
        <w:spacing w:line="240" w:lineRule="auto"/>
      </w:pPr>
      <w:r w:rsidRPr="001737BA">
        <w:rPr>
          <w:color w:val="000000" w:themeColor="text1"/>
          <w:lang w:eastAsia="en-IN"/>
        </w:rPr>
        <w:t>Global library of annotated CRFs created in accordance with CASH standards.</w:t>
      </w:r>
    </w:p>
    <w:p w14:paraId="29BDA19D" w14:textId="77777777" w:rsidR="001737BA" w:rsidRPr="001737BA" w:rsidRDefault="00F51F2F" w:rsidP="001737BA">
      <w:pPr>
        <w:pStyle w:val="ListParagraph"/>
        <w:numPr>
          <w:ilvl w:val="0"/>
          <w:numId w:val="37"/>
        </w:numPr>
        <w:spacing w:line="240" w:lineRule="auto"/>
      </w:pPr>
      <w:r w:rsidRPr="001737BA">
        <w:rPr>
          <w:color w:val="000000" w:themeColor="text1"/>
          <w:lang w:eastAsia="en-IN"/>
        </w:rPr>
        <w:t>Involved in developing a data validation strategy that included edit checks and manual listings.</w:t>
      </w:r>
    </w:p>
    <w:p w14:paraId="27E1C9E0" w14:textId="77777777" w:rsidR="001737BA" w:rsidRDefault="00F51F2F" w:rsidP="001737BA">
      <w:pPr>
        <w:pStyle w:val="ListParagraph"/>
        <w:numPr>
          <w:ilvl w:val="0"/>
          <w:numId w:val="37"/>
        </w:numPr>
        <w:spacing w:line="240" w:lineRule="auto"/>
      </w:pPr>
      <w:r w:rsidRPr="00AF1511">
        <w:rPr>
          <w:lang w:eastAsia="en-IN"/>
        </w:rPr>
        <w:t>Interacted with PIs, sites, and CRA to resolve discrepancies.</w:t>
      </w:r>
    </w:p>
    <w:p w14:paraId="120AD1AE" w14:textId="77777777" w:rsidR="001737BA" w:rsidRDefault="00E93B79" w:rsidP="001737BA">
      <w:pPr>
        <w:pStyle w:val="ListParagraph"/>
        <w:numPr>
          <w:ilvl w:val="0"/>
          <w:numId w:val="37"/>
        </w:numPr>
        <w:spacing w:line="240" w:lineRule="auto"/>
      </w:pPr>
      <w:r w:rsidRPr="00AF1511">
        <w:t>Planning and oversight of trial data cleaning activities, including leading the data review, cleaning strategy, and the creation of the Data Review &amp; Cleaning Plan in collaboration with the Clinical Study Team</w:t>
      </w:r>
    </w:p>
    <w:p w14:paraId="2324C1A5" w14:textId="2F1E8A98" w:rsidR="00441073" w:rsidRDefault="00441073" w:rsidP="00441073">
      <w:pPr>
        <w:pStyle w:val="ListParagraph"/>
        <w:numPr>
          <w:ilvl w:val="0"/>
          <w:numId w:val="37"/>
        </w:numPr>
        <w:spacing w:line="240" w:lineRule="auto"/>
      </w:pPr>
      <w:r>
        <w:t>W</w:t>
      </w:r>
      <w:r w:rsidR="00D071BF" w:rsidRPr="00AF1511">
        <w:t xml:space="preserve">orking cross-functionally with Clinical Study Team, including Clinical Operations, Biostatistics, Statistical Programming, Pharmacovigilance, CROs and external vendors to develop timelines and ensure appropriate design, documentation, </w:t>
      </w:r>
      <w:r w:rsidR="00623CFB" w:rsidRPr="00AF1511">
        <w:t>testing,</w:t>
      </w:r>
      <w:r w:rsidR="00D071BF" w:rsidRPr="00AF1511">
        <w:t xml:space="preserve"> and implementation of data deliverables according to internal and regulatory standards</w:t>
      </w:r>
    </w:p>
    <w:p w14:paraId="4D083859" w14:textId="77777777" w:rsidR="00441073" w:rsidRDefault="00086828" w:rsidP="00441073">
      <w:pPr>
        <w:pStyle w:val="ListParagraph"/>
        <w:numPr>
          <w:ilvl w:val="0"/>
          <w:numId w:val="37"/>
        </w:numPr>
        <w:spacing w:line="240" w:lineRule="auto"/>
      </w:pPr>
      <w:r w:rsidRPr="00AF1511">
        <w:rPr>
          <w:lang w:eastAsia="en-IN"/>
        </w:rPr>
        <w:t>Oversees third-party vendors such as CROs and CDM technology solutions by contributing to budgetary items, vendor selection and management, risk management, and communication management.</w:t>
      </w:r>
    </w:p>
    <w:p w14:paraId="372A828D" w14:textId="77777777" w:rsidR="00441073" w:rsidRDefault="00DC1EC8" w:rsidP="00441073">
      <w:pPr>
        <w:pStyle w:val="ListParagraph"/>
        <w:numPr>
          <w:ilvl w:val="0"/>
          <w:numId w:val="37"/>
        </w:numPr>
        <w:spacing w:line="240" w:lineRule="auto"/>
      </w:pPr>
      <w:r w:rsidRPr="00AF1511">
        <w:rPr>
          <w:lang w:eastAsia="en-IN"/>
        </w:rPr>
        <w:lastRenderedPageBreak/>
        <w:t>Planning and oversight of database lock activities to ensure high-quality data deliverables are achieved within timelines, including the creation of the Data Release Plan</w:t>
      </w:r>
    </w:p>
    <w:p w14:paraId="081ACB3F" w14:textId="77777777" w:rsidR="00441073" w:rsidRDefault="00DC1EC8" w:rsidP="00441073">
      <w:pPr>
        <w:pStyle w:val="ListParagraph"/>
        <w:numPr>
          <w:ilvl w:val="0"/>
          <w:numId w:val="37"/>
        </w:numPr>
        <w:spacing w:line="240" w:lineRule="auto"/>
      </w:pPr>
      <w:r w:rsidRPr="00AF1511">
        <w:rPr>
          <w:lang w:eastAsia="en-IN"/>
        </w:rPr>
        <w:t>Continuously identifying and mitigating trial-related risks</w:t>
      </w:r>
    </w:p>
    <w:p w14:paraId="1FD50980" w14:textId="77777777" w:rsidR="00441073" w:rsidRDefault="00DC1EC8" w:rsidP="00441073">
      <w:pPr>
        <w:pStyle w:val="ListParagraph"/>
        <w:numPr>
          <w:ilvl w:val="0"/>
          <w:numId w:val="37"/>
        </w:numPr>
        <w:spacing w:line="240" w:lineRule="auto"/>
      </w:pPr>
      <w:r w:rsidRPr="00AF1511">
        <w:rPr>
          <w:lang w:eastAsia="en-IN"/>
        </w:rPr>
        <w:t>Reviewing Data Management vendor work orders and ensuring budget for Data Management related activities</w:t>
      </w:r>
    </w:p>
    <w:p w14:paraId="51D7FD0D" w14:textId="5B4FCF6A" w:rsidR="00D071BF" w:rsidRDefault="00DC1EC8" w:rsidP="00441073">
      <w:pPr>
        <w:pStyle w:val="ListParagraph"/>
        <w:numPr>
          <w:ilvl w:val="0"/>
          <w:numId w:val="37"/>
        </w:numPr>
        <w:spacing w:line="240" w:lineRule="auto"/>
      </w:pPr>
      <w:r w:rsidRPr="00AF1511">
        <w:rPr>
          <w:lang w:eastAsia="en-IN"/>
        </w:rPr>
        <w:t>Performing quality control of Data Management documentation and e-trial master file oversight</w:t>
      </w:r>
    </w:p>
    <w:p w14:paraId="763B9973" w14:textId="027B1E77" w:rsidR="00B5493B" w:rsidRDefault="00B5493B" w:rsidP="001737BA">
      <w:pPr>
        <w:pStyle w:val="divdocumentulli"/>
        <w:numPr>
          <w:ilvl w:val="0"/>
          <w:numId w:val="31"/>
        </w:numPr>
        <w:spacing w:line="240" w:lineRule="auto"/>
        <w:rPr>
          <w:rStyle w:val="span"/>
        </w:rPr>
      </w:pPr>
      <w:r>
        <w:rPr>
          <w:rStyle w:val="span"/>
        </w:rPr>
        <w:t>Ensured all the CDM activities are in compliance with FDA regulatory standards (21 CFR part 11)</w:t>
      </w:r>
    </w:p>
    <w:p w14:paraId="55D562C9" w14:textId="77777777" w:rsidR="00B5493B" w:rsidRPr="00AF1511" w:rsidRDefault="00B5493B" w:rsidP="001737BA">
      <w:pPr>
        <w:shd w:val="clear" w:color="auto" w:fill="FFFFFF"/>
        <w:spacing w:before="100" w:beforeAutospacing="1" w:after="100" w:afterAutospacing="1" w:line="240" w:lineRule="auto"/>
        <w:ind w:left="720"/>
        <w:rPr>
          <w:lang w:eastAsia="en-IN"/>
        </w:rPr>
      </w:pPr>
    </w:p>
    <w:p w14:paraId="290A25FE" w14:textId="77777777" w:rsidR="00D91091" w:rsidRPr="00AF1511" w:rsidRDefault="00D91091" w:rsidP="003B287A">
      <w:pPr>
        <w:spacing w:line="240" w:lineRule="auto"/>
        <w:rPr>
          <w:b/>
          <w:bCs/>
        </w:rPr>
      </w:pPr>
    </w:p>
    <w:p w14:paraId="34825D29" w14:textId="77777777" w:rsidR="00AF1511" w:rsidRPr="00BF1099" w:rsidRDefault="00AF1511" w:rsidP="003B287A">
      <w:pPr>
        <w:spacing w:line="240" w:lineRule="auto"/>
      </w:pPr>
      <w:r w:rsidRPr="00BF1099">
        <w:t xml:space="preserve"> </w:t>
      </w:r>
    </w:p>
    <w:p w14:paraId="62B5875F" w14:textId="51875710" w:rsidR="00317784" w:rsidRPr="00BF1099" w:rsidRDefault="00677FB9" w:rsidP="003B287A">
      <w:pPr>
        <w:spacing w:line="240" w:lineRule="auto"/>
      </w:pPr>
      <w:r w:rsidRPr="00BF1099">
        <w:t>GSK,</w:t>
      </w:r>
      <w:r w:rsidR="00D91091" w:rsidRPr="00BF1099">
        <w:t xml:space="preserve"> </w:t>
      </w:r>
      <w:r w:rsidR="00B0708C" w:rsidRPr="00BF1099">
        <w:t>Texas,</w:t>
      </w:r>
      <w:r w:rsidR="0027234C" w:rsidRPr="00BF1099">
        <w:t xml:space="preserve"> </w:t>
      </w:r>
      <w:r w:rsidR="00604840" w:rsidRPr="00BF1099">
        <w:t>Remote,</w:t>
      </w:r>
      <w:r w:rsidR="00F94D48" w:rsidRPr="00BF1099">
        <w:t xml:space="preserve"> Contract </w:t>
      </w:r>
      <w:r w:rsidR="00441AB7" w:rsidRPr="00BF1099">
        <w:t xml:space="preserve">                                                                                   </w:t>
      </w:r>
      <w:r w:rsidR="00861493" w:rsidRPr="00BF1099">
        <w:t xml:space="preserve">May 2015 – Jan 2017 </w:t>
      </w:r>
      <w:r w:rsidR="00441AB7" w:rsidRPr="00BF1099">
        <w:t xml:space="preserve">                                 </w:t>
      </w:r>
      <w:r w:rsidR="00743539" w:rsidRPr="00BF1099">
        <w:t xml:space="preserve"> </w:t>
      </w:r>
      <w:r w:rsidR="00D91091" w:rsidRPr="00BF1099">
        <w:t xml:space="preserve">Clinical Data Manager </w:t>
      </w:r>
    </w:p>
    <w:p w14:paraId="4E1E549C" w14:textId="7CA0B13F" w:rsidR="00AF6B1E" w:rsidRDefault="00AF6B1E" w:rsidP="003B287A">
      <w:pPr>
        <w:spacing w:line="240" w:lineRule="auto"/>
        <w:rPr>
          <w:b/>
          <w:bCs/>
        </w:rPr>
      </w:pPr>
    </w:p>
    <w:p w14:paraId="3BBCB027" w14:textId="50BEA228" w:rsidR="00AF6B1E" w:rsidRDefault="00AF6B1E" w:rsidP="003B287A">
      <w:pPr>
        <w:spacing w:line="240" w:lineRule="auto"/>
        <w:rPr>
          <w:b/>
          <w:bCs/>
        </w:rPr>
      </w:pPr>
    </w:p>
    <w:p w14:paraId="2F379EC5" w14:textId="76EA21D0" w:rsidR="00317784" w:rsidRPr="00AF1511" w:rsidRDefault="00AF6B1E" w:rsidP="003B287A">
      <w:pPr>
        <w:pStyle w:val="divdocumentulli"/>
        <w:numPr>
          <w:ilvl w:val="0"/>
          <w:numId w:val="33"/>
        </w:numPr>
        <w:spacing w:line="240" w:lineRule="auto"/>
      </w:pPr>
      <w:r>
        <w:rPr>
          <w:rStyle w:val="span"/>
        </w:rPr>
        <w:t>Responsible for supporting the planning, oversight, and implementation of DM activities in the study lifecycle of Autoimmune and solid tumor studies.</w:t>
      </w:r>
    </w:p>
    <w:p w14:paraId="1DAC5463" w14:textId="77777777" w:rsidR="00AF6B1E" w:rsidRDefault="00743539" w:rsidP="003B287A">
      <w:pPr>
        <w:pStyle w:val="ListParagraph"/>
        <w:numPr>
          <w:ilvl w:val="0"/>
          <w:numId w:val="33"/>
        </w:numPr>
        <w:spacing w:line="240" w:lineRule="auto"/>
      </w:pPr>
      <w:r w:rsidRPr="00AF1511">
        <w:t>Created Annotated CRF’s in accordance with CDASH standards</w:t>
      </w:r>
    </w:p>
    <w:p w14:paraId="28D3D50D" w14:textId="70053C76" w:rsidR="005D7C70" w:rsidRPr="00AF6B1E" w:rsidRDefault="00AA781B" w:rsidP="003B287A">
      <w:pPr>
        <w:pStyle w:val="ListParagraph"/>
        <w:numPr>
          <w:ilvl w:val="0"/>
          <w:numId w:val="33"/>
        </w:numPr>
        <w:spacing w:line="240" w:lineRule="auto"/>
        <w:rPr>
          <w:rStyle w:val="span"/>
        </w:rPr>
      </w:pPr>
      <w:r w:rsidRPr="00AF1511">
        <w:rPr>
          <w:rStyle w:val="span"/>
        </w:rPr>
        <w:t>Supervised end-to-end execution of data management services for assigned projects/</w:t>
      </w:r>
      <w:r w:rsidR="00B5493B" w:rsidRPr="00AF1511">
        <w:rPr>
          <w:rStyle w:val="span"/>
        </w:rPr>
        <w:t xml:space="preserve">studies, </w:t>
      </w:r>
      <w:r w:rsidR="00B5493B">
        <w:rPr>
          <w:rStyle w:val="span"/>
        </w:rPr>
        <w:t>partnering</w:t>
      </w:r>
      <w:r w:rsidRPr="00AF1511">
        <w:rPr>
          <w:rStyle w:val="span"/>
        </w:rPr>
        <w:t xml:space="preserve"> with CROs and other suppliers to ensure high-quality outputs are on time and within budget to support drug development processes and global submissions</w:t>
      </w:r>
    </w:p>
    <w:p w14:paraId="52A69C96" w14:textId="77777777" w:rsidR="00C92A4D" w:rsidRPr="00AF1511" w:rsidRDefault="003A1E13" w:rsidP="003B287A">
      <w:pPr>
        <w:pStyle w:val="ListParagraph"/>
        <w:numPr>
          <w:ilvl w:val="0"/>
          <w:numId w:val="33"/>
        </w:numPr>
        <w:spacing w:line="240" w:lineRule="auto"/>
        <w:rPr>
          <w:b/>
          <w:bCs/>
        </w:rPr>
      </w:pPr>
      <w:r w:rsidRPr="00AF1511">
        <w:rPr>
          <w:lang w:eastAsia="en-IN"/>
        </w:rPr>
        <w:t xml:space="preserve">Participate in DMM activities, including data review and query management, ensure quality database design such as documentation, testing, validation, and implementation of clinical data collection tools, CRF and non-CRF, using an </w:t>
      </w:r>
      <w:r w:rsidR="00743539" w:rsidRPr="00AF1511">
        <w:rPr>
          <w:lang w:eastAsia="en-IN"/>
        </w:rPr>
        <w:t xml:space="preserve">EDC </w:t>
      </w:r>
      <w:r w:rsidRPr="00AF1511">
        <w:rPr>
          <w:lang w:eastAsia="en-IN"/>
        </w:rPr>
        <w:t>system and other data collection systems.</w:t>
      </w:r>
    </w:p>
    <w:p w14:paraId="7027DFCA" w14:textId="77777777" w:rsidR="00B5493B" w:rsidRPr="00CB5E3A" w:rsidRDefault="00196C38" w:rsidP="00B5493B">
      <w:pPr>
        <w:pStyle w:val="ListParagraph"/>
        <w:numPr>
          <w:ilvl w:val="0"/>
          <w:numId w:val="33"/>
        </w:numPr>
        <w:spacing w:line="240" w:lineRule="auto"/>
        <w:rPr>
          <w:b/>
          <w:bCs/>
          <w:color w:val="000000" w:themeColor="text1"/>
        </w:rPr>
      </w:pPr>
      <w:r w:rsidRPr="00CB5E3A">
        <w:rPr>
          <w:color w:val="000000" w:themeColor="text1"/>
          <w:lang w:eastAsia="en-IN"/>
        </w:rPr>
        <w:t>Contributing to the Data Quality Management Plan (DQMP) defining and documenting the data quality review strategy for each clinical trial in collaboration with various BMS stakeholders (e.g. statistics, medical, safety, development, GCO, etc.), enabling the quality review of patient data supporting regulatory filings, publications and other high-profile business activities.</w:t>
      </w:r>
    </w:p>
    <w:p w14:paraId="1A222106" w14:textId="32A5779E" w:rsidR="00196C38" w:rsidRPr="00CB5E3A" w:rsidRDefault="00252B47" w:rsidP="00B5493B">
      <w:pPr>
        <w:pStyle w:val="ListParagraph"/>
        <w:numPr>
          <w:ilvl w:val="0"/>
          <w:numId w:val="33"/>
        </w:numPr>
        <w:spacing w:line="240" w:lineRule="auto"/>
        <w:rPr>
          <w:rStyle w:val="span"/>
          <w:b/>
          <w:bCs/>
          <w:color w:val="000000" w:themeColor="text1"/>
        </w:rPr>
      </w:pPr>
      <w:r w:rsidRPr="00CB5E3A">
        <w:rPr>
          <w:rStyle w:val="span"/>
          <w:color w:val="000000" w:themeColor="text1"/>
        </w:rPr>
        <w:t>On a monthly basis, conducted and participated in manual evaluations of clinical trial data for EDC discrepancy control</w:t>
      </w:r>
      <w:r w:rsidR="00F925C8" w:rsidRPr="00CB5E3A">
        <w:rPr>
          <w:rStyle w:val="span"/>
          <w:color w:val="000000" w:themeColor="text1"/>
        </w:rPr>
        <w:t xml:space="preserve"> and Contributing to the development of edit check requirements and case report forms (CRF).</w:t>
      </w:r>
    </w:p>
    <w:p w14:paraId="681605E3" w14:textId="175DB448" w:rsidR="00464A51" w:rsidRPr="00CB5E3A" w:rsidRDefault="00464A51" w:rsidP="00623CFB">
      <w:pPr>
        <w:pStyle w:val="divdocumentulli"/>
        <w:numPr>
          <w:ilvl w:val="0"/>
          <w:numId w:val="14"/>
        </w:numPr>
        <w:spacing w:line="240" w:lineRule="auto"/>
        <w:jc w:val="both"/>
        <w:rPr>
          <w:rStyle w:val="span"/>
          <w:color w:val="000000" w:themeColor="text1"/>
        </w:rPr>
      </w:pPr>
      <w:r w:rsidRPr="00CB5E3A">
        <w:rPr>
          <w:color w:val="000000" w:themeColor="text1"/>
          <w:lang w:eastAsia="en-IN"/>
        </w:rPr>
        <w:t>Participate in the development and maintenance of Standard Operating Procedures (SOPs) and Work Instructions related to data management activities.</w:t>
      </w:r>
    </w:p>
    <w:p w14:paraId="1A612238" w14:textId="5AC542FA" w:rsidR="00464A51" w:rsidRPr="00CB5E3A" w:rsidRDefault="00664F32" w:rsidP="003B287A">
      <w:pPr>
        <w:pStyle w:val="divdocumentulli"/>
        <w:numPr>
          <w:ilvl w:val="0"/>
          <w:numId w:val="14"/>
        </w:numPr>
        <w:spacing w:line="240" w:lineRule="auto"/>
        <w:jc w:val="both"/>
        <w:rPr>
          <w:color w:val="000000" w:themeColor="text1"/>
        </w:rPr>
      </w:pPr>
      <w:r w:rsidRPr="00CB5E3A">
        <w:rPr>
          <w:color w:val="000000" w:themeColor="text1"/>
          <w:lang w:eastAsia="en-IN"/>
        </w:rPr>
        <w:t xml:space="preserve">Ensure required study specific DMM documents in the Trial Master File are of high quality and filed contemporaneously to support downstream inspection and submission readiness activities. </w:t>
      </w:r>
    </w:p>
    <w:p w14:paraId="12A3D816" w14:textId="77777777" w:rsidR="001737BA" w:rsidRDefault="00664F32" w:rsidP="001737BA">
      <w:pPr>
        <w:pStyle w:val="divdocumentulli"/>
        <w:numPr>
          <w:ilvl w:val="0"/>
          <w:numId w:val="14"/>
        </w:numPr>
        <w:spacing w:line="240" w:lineRule="auto"/>
        <w:jc w:val="both"/>
        <w:rPr>
          <w:color w:val="000000" w:themeColor="text1"/>
        </w:rPr>
      </w:pPr>
      <w:r w:rsidRPr="00CB5E3A">
        <w:rPr>
          <w:color w:val="000000" w:themeColor="text1"/>
          <w:lang w:eastAsia="en-IN"/>
        </w:rPr>
        <w:t>Query review and management, report delivery to study teams, study timeline and database snapshot coordination for analysis, including Safety Review Team, Interim Analysis, etc., and review clinical data continuously to ensure data accuracy.</w:t>
      </w:r>
    </w:p>
    <w:p w14:paraId="40D42099" w14:textId="1AAA4EF5" w:rsidR="00D91091" w:rsidRPr="001737BA" w:rsidRDefault="00252B47" w:rsidP="001737BA">
      <w:pPr>
        <w:pStyle w:val="divdocumentulli"/>
        <w:numPr>
          <w:ilvl w:val="0"/>
          <w:numId w:val="14"/>
        </w:numPr>
        <w:spacing w:line="240" w:lineRule="auto"/>
        <w:jc w:val="both"/>
        <w:rPr>
          <w:rStyle w:val="span"/>
          <w:color w:val="000000" w:themeColor="text1"/>
        </w:rPr>
      </w:pPr>
      <w:r w:rsidRPr="001737BA">
        <w:rPr>
          <w:rStyle w:val="span"/>
          <w:color w:val="000000" w:themeColor="text1"/>
        </w:rPr>
        <w:t>Reviewed Data Management process control papers such as the Data Management Plan, Data Quality Checks Specification, User Acceptance Testing, and Data Transfer Agreements/Specifications, as well as reconciliation and data review and quality plans.</w:t>
      </w:r>
    </w:p>
    <w:p w14:paraId="5D1414E7" w14:textId="6B2C3E73" w:rsidR="00F925C8" w:rsidRPr="00CB5E3A" w:rsidRDefault="00A8086D" w:rsidP="003B287A">
      <w:pPr>
        <w:pStyle w:val="divdocumentulli"/>
        <w:numPr>
          <w:ilvl w:val="0"/>
          <w:numId w:val="14"/>
        </w:numPr>
        <w:spacing w:line="240" w:lineRule="auto"/>
        <w:jc w:val="both"/>
        <w:rPr>
          <w:rStyle w:val="span"/>
          <w:color w:val="000000" w:themeColor="text1"/>
        </w:rPr>
      </w:pPr>
      <w:r w:rsidRPr="00CB5E3A">
        <w:rPr>
          <w:rStyle w:val="span"/>
          <w:color w:val="000000" w:themeColor="text1"/>
        </w:rPr>
        <w:t>P</w:t>
      </w:r>
      <w:r w:rsidR="00252B47" w:rsidRPr="00CB5E3A">
        <w:rPr>
          <w:rStyle w:val="span"/>
          <w:color w:val="000000" w:themeColor="text1"/>
        </w:rPr>
        <w:t>erform and review</w:t>
      </w:r>
      <w:r w:rsidRPr="00CB5E3A">
        <w:rPr>
          <w:rStyle w:val="span"/>
          <w:color w:val="000000" w:themeColor="text1"/>
        </w:rPr>
        <w:t xml:space="preserve"> </w:t>
      </w:r>
      <w:r w:rsidR="00252B47" w:rsidRPr="00CB5E3A">
        <w:rPr>
          <w:rStyle w:val="span"/>
          <w:color w:val="000000" w:themeColor="text1"/>
        </w:rPr>
        <w:t>SAE reconciliation as well as external/vendor Lab data reconciliation for several clinical studies</w:t>
      </w:r>
      <w:r w:rsidR="00F925C8" w:rsidRPr="00CB5E3A">
        <w:rPr>
          <w:rStyle w:val="span"/>
          <w:color w:val="000000" w:themeColor="text1"/>
        </w:rPr>
        <w:t xml:space="preserve"> and performed Query Management, which entails issuing and processing site questions.</w:t>
      </w:r>
    </w:p>
    <w:p w14:paraId="4F539BAB" w14:textId="77169627" w:rsidR="00D91091" w:rsidRPr="00CB5E3A" w:rsidRDefault="00252B47" w:rsidP="003B287A">
      <w:pPr>
        <w:pStyle w:val="divdocumentulli"/>
        <w:numPr>
          <w:ilvl w:val="0"/>
          <w:numId w:val="14"/>
        </w:numPr>
        <w:spacing w:line="240" w:lineRule="auto"/>
        <w:jc w:val="both"/>
        <w:rPr>
          <w:rStyle w:val="span"/>
          <w:color w:val="000000" w:themeColor="text1"/>
        </w:rPr>
      </w:pPr>
      <w:r w:rsidRPr="00CB5E3A">
        <w:rPr>
          <w:rStyle w:val="span"/>
          <w:color w:val="000000" w:themeColor="text1"/>
        </w:rPr>
        <w:t>Assured that clinical trial data was handled correctly and consistently in accordance with GCP, GEP, and FDA guidelines.</w:t>
      </w:r>
    </w:p>
    <w:p w14:paraId="3D44ADB2" w14:textId="4DB91414" w:rsidR="00C92A4D" w:rsidRPr="00CB5E3A" w:rsidRDefault="00091F01" w:rsidP="003B287A">
      <w:pPr>
        <w:pStyle w:val="divdocumentulli"/>
        <w:numPr>
          <w:ilvl w:val="0"/>
          <w:numId w:val="14"/>
        </w:numPr>
        <w:spacing w:line="240" w:lineRule="auto"/>
        <w:jc w:val="both"/>
        <w:rPr>
          <w:rStyle w:val="span"/>
          <w:color w:val="000000" w:themeColor="text1"/>
        </w:rPr>
      </w:pPr>
      <w:r w:rsidRPr="00CB5E3A">
        <w:rPr>
          <w:rStyle w:val="span"/>
          <w:color w:val="000000" w:themeColor="text1"/>
        </w:rPr>
        <w:t>Designee</w:t>
      </w:r>
      <w:r w:rsidR="00252B47" w:rsidRPr="00CB5E3A">
        <w:rPr>
          <w:rStyle w:val="span"/>
          <w:color w:val="000000" w:themeColor="text1"/>
        </w:rPr>
        <w:t xml:space="preserve">, generate, and </w:t>
      </w:r>
      <w:r w:rsidR="00B67BB8" w:rsidRPr="00CB5E3A">
        <w:rPr>
          <w:rStyle w:val="span"/>
          <w:color w:val="000000" w:themeColor="text1"/>
        </w:rPr>
        <w:t>review</w:t>
      </w:r>
      <w:r w:rsidR="00252B47" w:rsidRPr="00CB5E3A">
        <w:rPr>
          <w:rStyle w:val="span"/>
          <w:color w:val="000000" w:themeColor="text1"/>
        </w:rPr>
        <w:t xml:space="preserve"> research metric reports to the study team's satisfaction.</w:t>
      </w:r>
    </w:p>
    <w:p w14:paraId="569ADB18" w14:textId="77777777" w:rsidR="00101452" w:rsidRPr="00CB5E3A" w:rsidRDefault="00101452" w:rsidP="003B287A">
      <w:pPr>
        <w:pStyle w:val="divdocumentulli"/>
        <w:spacing w:line="240" w:lineRule="auto"/>
        <w:ind w:left="360"/>
        <w:jc w:val="both"/>
        <w:rPr>
          <w:rStyle w:val="span"/>
          <w:color w:val="000000" w:themeColor="text1"/>
        </w:rPr>
      </w:pPr>
    </w:p>
    <w:p w14:paraId="4061759D" w14:textId="77777777" w:rsidR="006A15C7" w:rsidRPr="00AF1511" w:rsidRDefault="006A15C7" w:rsidP="003B287A">
      <w:pPr>
        <w:spacing w:line="240" w:lineRule="auto"/>
        <w:rPr>
          <w:b/>
          <w:bCs/>
        </w:rPr>
      </w:pPr>
    </w:p>
    <w:p w14:paraId="2834E3EE" w14:textId="77777777" w:rsidR="006A15C7" w:rsidRPr="00AF1511" w:rsidRDefault="006A15C7" w:rsidP="003B287A">
      <w:pPr>
        <w:spacing w:line="240" w:lineRule="auto"/>
        <w:rPr>
          <w:b/>
          <w:bCs/>
        </w:rPr>
      </w:pPr>
    </w:p>
    <w:p w14:paraId="0972C193" w14:textId="77777777" w:rsidR="001858C9" w:rsidRDefault="001858C9" w:rsidP="003B287A">
      <w:pPr>
        <w:spacing w:line="240" w:lineRule="auto"/>
      </w:pPr>
    </w:p>
    <w:p w14:paraId="31FBF5A0" w14:textId="6AEDE338" w:rsidR="00F94D48" w:rsidRPr="00BF1099" w:rsidRDefault="00BF1099" w:rsidP="003B287A">
      <w:pPr>
        <w:spacing w:line="240" w:lineRule="auto"/>
      </w:pPr>
      <w:r w:rsidRPr="00BF1099">
        <w:lastRenderedPageBreak/>
        <w:t>ACCENTURE,</w:t>
      </w:r>
      <w:r w:rsidR="008D5C38" w:rsidRPr="00BF1099">
        <w:t xml:space="preserve"> India</w:t>
      </w:r>
      <w:r w:rsidR="00F94D48" w:rsidRPr="00BF1099">
        <w:t>,</w:t>
      </w:r>
      <w:r w:rsidR="009B21D1" w:rsidRPr="00BF1099">
        <w:t xml:space="preserve"> Full Time </w:t>
      </w:r>
      <w:r w:rsidR="00F94D48" w:rsidRPr="00BF1099">
        <w:t xml:space="preserve">                                                                                   Jan 2013 – Apr 2015</w:t>
      </w:r>
    </w:p>
    <w:p w14:paraId="3B00FA41" w14:textId="77777777" w:rsidR="00230BAE" w:rsidRDefault="006F606B" w:rsidP="00230BAE">
      <w:pPr>
        <w:spacing w:line="240" w:lineRule="auto"/>
      </w:pPr>
      <w:r w:rsidRPr="00BF1099">
        <w:t xml:space="preserve">Clinical Data Coordinator </w:t>
      </w:r>
      <w:bookmarkStart w:id="1" w:name="_Hlk104412454"/>
    </w:p>
    <w:p w14:paraId="5DEB5D22" w14:textId="77777777" w:rsidR="00230BAE" w:rsidRDefault="00230BAE" w:rsidP="00230BAE">
      <w:pPr>
        <w:spacing w:line="240" w:lineRule="auto"/>
      </w:pPr>
    </w:p>
    <w:p w14:paraId="03ABA26B" w14:textId="77777777" w:rsidR="00230BAE" w:rsidRDefault="00230BAE" w:rsidP="00230BAE">
      <w:pPr>
        <w:spacing w:line="240" w:lineRule="auto"/>
      </w:pPr>
    </w:p>
    <w:p w14:paraId="23417D0A" w14:textId="7572BD7B" w:rsidR="005506B5" w:rsidRPr="00AF1511" w:rsidRDefault="00397D41" w:rsidP="00230BAE">
      <w:pPr>
        <w:pStyle w:val="ListParagraph"/>
        <w:numPr>
          <w:ilvl w:val="0"/>
          <w:numId w:val="36"/>
        </w:numPr>
        <w:spacing w:line="240" w:lineRule="auto"/>
        <w:rPr>
          <w:rStyle w:val="span"/>
        </w:rPr>
      </w:pPr>
      <w:r>
        <w:rPr>
          <w:rStyle w:val="span"/>
        </w:rPr>
        <w:t>M</w:t>
      </w:r>
      <w:r w:rsidR="005506B5" w:rsidRPr="00AF1511">
        <w:rPr>
          <w:rStyle w:val="span"/>
        </w:rPr>
        <w:t>aintained data management project documentation files; performed independent reviews of data management deliverables following documented CDM guidelines.</w:t>
      </w:r>
    </w:p>
    <w:p w14:paraId="574E7B05" w14:textId="2A5D73CA" w:rsidR="005506B5" w:rsidRPr="00AF1511" w:rsidRDefault="005506B5" w:rsidP="00230BAE">
      <w:pPr>
        <w:pStyle w:val="divdocumentulli"/>
        <w:numPr>
          <w:ilvl w:val="0"/>
          <w:numId w:val="36"/>
        </w:numPr>
        <w:spacing w:line="240" w:lineRule="auto"/>
        <w:rPr>
          <w:rStyle w:val="span"/>
        </w:rPr>
      </w:pPr>
      <w:r w:rsidRPr="00AF1511">
        <w:rPr>
          <w:rStyle w:val="span"/>
        </w:rPr>
        <w:t>Monitored study metrics and runs project-specific status reports for management.</w:t>
      </w:r>
    </w:p>
    <w:p w14:paraId="78D26340" w14:textId="77777777" w:rsidR="005506B5" w:rsidRPr="00AF1511" w:rsidRDefault="005506B5" w:rsidP="00230BAE">
      <w:pPr>
        <w:pStyle w:val="divdocumentulli"/>
        <w:numPr>
          <w:ilvl w:val="0"/>
          <w:numId w:val="36"/>
        </w:numPr>
        <w:spacing w:line="240" w:lineRule="auto"/>
        <w:rPr>
          <w:rStyle w:val="span"/>
        </w:rPr>
      </w:pPr>
      <w:r w:rsidRPr="00AF1511">
        <w:rPr>
          <w:rStyle w:val="span"/>
        </w:rPr>
        <w:t>Primary Liaison from CDM team with the clinical team, Biostatisticians, both internal and external team</w:t>
      </w:r>
    </w:p>
    <w:p w14:paraId="3A3698CB" w14:textId="0C43CF50" w:rsidR="005506B5" w:rsidRPr="00AF1511" w:rsidRDefault="005506B5" w:rsidP="003B287A">
      <w:pPr>
        <w:pStyle w:val="divdocumentulli"/>
        <w:numPr>
          <w:ilvl w:val="0"/>
          <w:numId w:val="29"/>
        </w:numPr>
        <w:spacing w:line="240" w:lineRule="auto"/>
        <w:rPr>
          <w:rStyle w:val="span"/>
        </w:rPr>
      </w:pPr>
      <w:r w:rsidRPr="00AF1511">
        <w:rPr>
          <w:rStyle w:val="span"/>
        </w:rPr>
        <w:t>Worked with SAS and Oracle programmers to develop and revise edit checks to ensure data precision</w:t>
      </w:r>
    </w:p>
    <w:p w14:paraId="5B90780A" w14:textId="77777777" w:rsidR="005506B5" w:rsidRPr="00AF1511" w:rsidRDefault="005506B5" w:rsidP="003B287A">
      <w:pPr>
        <w:pStyle w:val="divdocumentulli"/>
        <w:numPr>
          <w:ilvl w:val="0"/>
          <w:numId w:val="29"/>
        </w:numPr>
        <w:spacing w:line="240" w:lineRule="auto"/>
        <w:rPr>
          <w:rStyle w:val="span"/>
        </w:rPr>
      </w:pPr>
      <w:r w:rsidRPr="00AF1511">
        <w:rPr>
          <w:rStyle w:val="span"/>
        </w:rPr>
        <w:t>Served in the role of backup for the data team lead in managing the day today CDM operations.</w:t>
      </w:r>
    </w:p>
    <w:p w14:paraId="278E49BD" w14:textId="77777777" w:rsidR="005506B5" w:rsidRPr="00AF1511" w:rsidRDefault="005506B5" w:rsidP="003B287A">
      <w:pPr>
        <w:pStyle w:val="divdocumentulli"/>
        <w:numPr>
          <w:ilvl w:val="0"/>
          <w:numId w:val="29"/>
        </w:numPr>
        <w:spacing w:line="240" w:lineRule="auto"/>
        <w:rPr>
          <w:rStyle w:val="span"/>
        </w:rPr>
      </w:pPr>
      <w:r w:rsidRPr="00AF1511">
        <w:rPr>
          <w:rStyle w:val="span"/>
        </w:rPr>
        <w:t>Ensured that studies are conducted per protocol requirements, SOP's, ICH GCP guidelines</w:t>
      </w:r>
    </w:p>
    <w:p w14:paraId="18AFB087" w14:textId="77777777" w:rsidR="005506B5" w:rsidRPr="00AF1511" w:rsidRDefault="005506B5" w:rsidP="003B287A">
      <w:pPr>
        <w:pStyle w:val="divdocumentulli"/>
        <w:numPr>
          <w:ilvl w:val="0"/>
          <w:numId w:val="29"/>
        </w:numPr>
        <w:spacing w:line="240" w:lineRule="auto"/>
        <w:rPr>
          <w:rStyle w:val="span"/>
        </w:rPr>
      </w:pPr>
      <w:r w:rsidRPr="00AF1511">
        <w:rPr>
          <w:rStyle w:val="span"/>
        </w:rPr>
        <w:t>Developed annotated CRF's based on the protocol specifics and CDASH requirements</w:t>
      </w:r>
    </w:p>
    <w:p w14:paraId="42BF09CC" w14:textId="061291B9" w:rsidR="005506B5" w:rsidRPr="00AF1511" w:rsidRDefault="005506B5" w:rsidP="003B287A">
      <w:pPr>
        <w:pStyle w:val="divdocumentulli"/>
        <w:numPr>
          <w:ilvl w:val="0"/>
          <w:numId w:val="29"/>
        </w:numPr>
        <w:spacing w:line="240" w:lineRule="auto"/>
        <w:rPr>
          <w:rStyle w:val="span"/>
        </w:rPr>
      </w:pPr>
      <w:r w:rsidRPr="00AF1511">
        <w:rPr>
          <w:rStyle w:val="span"/>
        </w:rPr>
        <w:t>Created edit check document for a given protocol</w:t>
      </w:r>
      <w:r w:rsidR="0017785C">
        <w:rPr>
          <w:rStyle w:val="span"/>
        </w:rPr>
        <w:t xml:space="preserve"> and </w:t>
      </w:r>
      <w:r w:rsidRPr="00AF1511">
        <w:rPr>
          <w:rStyle w:val="span"/>
        </w:rPr>
        <w:t>Reviewed data through listings and auto queries.</w:t>
      </w:r>
    </w:p>
    <w:p w14:paraId="07CE78DA" w14:textId="56D60EB8" w:rsidR="00E13290" w:rsidRPr="00AF1511" w:rsidRDefault="005506B5" w:rsidP="003B287A">
      <w:pPr>
        <w:pStyle w:val="divdocumentulli"/>
        <w:numPr>
          <w:ilvl w:val="0"/>
          <w:numId w:val="29"/>
        </w:numPr>
        <w:spacing w:line="240" w:lineRule="auto"/>
      </w:pPr>
      <w:r w:rsidRPr="00AF1511">
        <w:rPr>
          <w:rStyle w:val="span"/>
        </w:rPr>
        <w:t>Performed discrepancy management (both automatic and manual) Perform/review SAE reconciliation.</w:t>
      </w:r>
      <w:r w:rsidR="00E13290" w:rsidRPr="0017785C">
        <w:rPr>
          <w:shd w:val="clear" w:color="auto" w:fill="FFFFFF"/>
        </w:rPr>
        <w:t xml:space="preserve"> </w:t>
      </w:r>
    </w:p>
    <w:p w14:paraId="333BD91F" w14:textId="400A6743" w:rsidR="00E13290" w:rsidRPr="00CB5E3A" w:rsidRDefault="00E13290" w:rsidP="003B287A">
      <w:pPr>
        <w:pStyle w:val="divdocumentulli"/>
        <w:numPr>
          <w:ilvl w:val="0"/>
          <w:numId w:val="29"/>
        </w:numPr>
        <w:spacing w:line="240" w:lineRule="auto"/>
        <w:rPr>
          <w:color w:val="000000" w:themeColor="text1"/>
        </w:rPr>
      </w:pPr>
      <w:r w:rsidRPr="00CB5E3A">
        <w:rPr>
          <w:color w:val="000000" w:themeColor="text1"/>
          <w:shd w:val="clear" w:color="auto" w:fill="FFFFFF"/>
        </w:rPr>
        <w:t>Freeze and/or lock eCRFs (as appropriate) within the Electronic Data Capture System</w:t>
      </w:r>
    </w:p>
    <w:p w14:paraId="761ACFFA" w14:textId="77777777" w:rsidR="001737BA" w:rsidRDefault="00E13290" w:rsidP="001737BA">
      <w:pPr>
        <w:pStyle w:val="divdocumentulli"/>
        <w:numPr>
          <w:ilvl w:val="0"/>
          <w:numId w:val="29"/>
        </w:numPr>
        <w:spacing w:line="240" w:lineRule="auto"/>
        <w:rPr>
          <w:color w:val="000000" w:themeColor="text1"/>
        </w:rPr>
      </w:pPr>
      <w:r w:rsidRPr="00CB5E3A">
        <w:rPr>
          <w:color w:val="000000" w:themeColor="text1"/>
          <w:shd w:val="clear" w:color="auto" w:fill="FFFFFF"/>
        </w:rPr>
        <w:t>Perform User Acceptance Testing and collaboratively work with CDMS personnel to see i</w:t>
      </w:r>
      <w:r w:rsidR="006C2194" w:rsidRPr="00CB5E3A">
        <w:rPr>
          <w:color w:val="000000" w:themeColor="text1"/>
          <w:shd w:val="clear" w:color="auto" w:fill="FFFFFF"/>
        </w:rPr>
        <w:t>ssues</w:t>
      </w:r>
      <w:r w:rsidRPr="00CB5E3A">
        <w:rPr>
          <w:color w:val="000000" w:themeColor="text1"/>
          <w:shd w:val="clear" w:color="auto" w:fill="FFFFFF"/>
        </w:rPr>
        <w:t xml:space="preserve"> found through re-testing and resolution</w:t>
      </w:r>
    </w:p>
    <w:p w14:paraId="49975588" w14:textId="77777777" w:rsidR="001737BA" w:rsidRDefault="00E13290" w:rsidP="001737BA">
      <w:pPr>
        <w:pStyle w:val="divdocumentulli"/>
        <w:numPr>
          <w:ilvl w:val="0"/>
          <w:numId w:val="29"/>
        </w:numPr>
        <w:spacing w:line="240" w:lineRule="auto"/>
        <w:rPr>
          <w:color w:val="000000" w:themeColor="text1"/>
        </w:rPr>
      </w:pPr>
      <w:r w:rsidRPr="001737BA">
        <w:rPr>
          <w:color w:val="000000" w:themeColor="text1"/>
          <w:shd w:val="clear" w:color="auto" w:fill="FFFFFF"/>
        </w:rPr>
        <w:t>Review CRF and eCRF data for completeness, accuracy, and consistency via computerize edits and manual data checks</w:t>
      </w:r>
    </w:p>
    <w:p w14:paraId="0B176B7C" w14:textId="30E12D65" w:rsidR="00E13290" w:rsidRPr="001737BA" w:rsidRDefault="00E13290" w:rsidP="001737BA">
      <w:pPr>
        <w:pStyle w:val="divdocumentulli"/>
        <w:numPr>
          <w:ilvl w:val="0"/>
          <w:numId w:val="29"/>
        </w:numPr>
        <w:spacing w:line="240" w:lineRule="auto"/>
        <w:rPr>
          <w:color w:val="000000" w:themeColor="text1"/>
        </w:rPr>
      </w:pPr>
      <w:r w:rsidRPr="001737BA">
        <w:rPr>
          <w:color w:val="000000" w:themeColor="text1"/>
          <w:shd w:val="clear" w:color="auto" w:fill="FFFFFF"/>
        </w:rPr>
        <w:t>Conduct quality control review of clinical trial data.</w:t>
      </w:r>
    </w:p>
    <w:p w14:paraId="1D4A45FB" w14:textId="47C3DD37" w:rsidR="00DE44D2" w:rsidRPr="00CB5E3A" w:rsidRDefault="00E13290" w:rsidP="003B287A">
      <w:pPr>
        <w:pStyle w:val="divdocumentulli"/>
        <w:numPr>
          <w:ilvl w:val="0"/>
          <w:numId w:val="29"/>
        </w:numPr>
        <w:spacing w:line="240" w:lineRule="auto"/>
        <w:rPr>
          <w:rStyle w:val="span"/>
          <w:color w:val="000000" w:themeColor="text1"/>
        </w:rPr>
      </w:pPr>
      <w:r w:rsidRPr="00CB5E3A">
        <w:rPr>
          <w:color w:val="000000" w:themeColor="text1"/>
          <w:shd w:val="clear" w:color="auto" w:fill="FFFFFF"/>
        </w:rPr>
        <w:t>Conduct data review of CRFs, eCRFs, reports, or data listings, as applicable</w:t>
      </w:r>
    </w:p>
    <w:p w14:paraId="2A646B4C" w14:textId="33778704" w:rsidR="00DE44D2" w:rsidRPr="00CB5E3A" w:rsidRDefault="00252B47" w:rsidP="003B287A">
      <w:pPr>
        <w:pStyle w:val="divdocumentulli"/>
        <w:numPr>
          <w:ilvl w:val="0"/>
          <w:numId w:val="17"/>
        </w:numPr>
        <w:spacing w:line="240" w:lineRule="auto"/>
        <w:rPr>
          <w:rStyle w:val="span"/>
          <w:color w:val="000000" w:themeColor="text1"/>
        </w:rPr>
      </w:pPr>
      <w:r w:rsidRPr="00CB5E3A">
        <w:rPr>
          <w:rStyle w:val="span"/>
          <w:color w:val="000000" w:themeColor="text1"/>
        </w:rPr>
        <w:t>Maintained study metrics and provided management with project-specific status reports.</w:t>
      </w:r>
    </w:p>
    <w:p w14:paraId="11DE7C01" w14:textId="0B837F0C" w:rsidR="00DE44D2" w:rsidRPr="00CB5E3A" w:rsidRDefault="00252B47" w:rsidP="003B287A">
      <w:pPr>
        <w:pStyle w:val="divdocumentulli"/>
        <w:numPr>
          <w:ilvl w:val="0"/>
          <w:numId w:val="17"/>
        </w:numPr>
        <w:spacing w:line="240" w:lineRule="auto"/>
        <w:rPr>
          <w:rStyle w:val="span"/>
          <w:color w:val="000000" w:themeColor="text1"/>
        </w:rPr>
      </w:pPr>
      <w:r w:rsidRPr="00CB5E3A">
        <w:rPr>
          <w:rStyle w:val="span"/>
          <w:color w:val="000000" w:themeColor="text1"/>
        </w:rPr>
        <w:t>Followed documented guidelines to review data management deliverables for assigned projects</w:t>
      </w:r>
    </w:p>
    <w:bookmarkEnd w:id="1"/>
    <w:p w14:paraId="44225D3A" w14:textId="55B895DE" w:rsidR="005D7C70" w:rsidRPr="00AF1511" w:rsidRDefault="005D7C70">
      <w:pPr>
        <w:pStyle w:val="p"/>
        <w:spacing w:line="360" w:lineRule="atLeast"/>
      </w:pPr>
    </w:p>
    <w:p w14:paraId="301E81B3" w14:textId="7868E4E1" w:rsidR="00D76F57" w:rsidRPr="00AF1511" w:rsidRDefault="00C758C9" w:rsidP="00D76F57">
      <w:pPr>
        <w:pStyle w:val="divdocumentdivheading"/>
        <w:tabs>
          <w:tab w:val="left" w:pos="4119"/>
          <w:tab w:val="left" w:pos="10560"/>
        </w:tabs>
        <w:spacing w:before="240" w:line="240" w:lineRule="auto"/>
        <w:rPr>
          <w:smallCaps/>
        </w:rPr>
      </w:pPr>
      <w:r w:rsidRPr="00AF1511">
        <w:t xml:space="preserve">   </w:t>
      </w:r>
      <w:r w:rsidRPr="009736DF">
        <w:rPr>
          <w:strike/>
        </w:rPr>
        <w:t xml:space="preserve">                                                              </w:t>
      </w:r>
      <w:r w:rsidR="00D76F57" w:rsidRPr="00AF1511">
        <w:rPr>
          <w:strike/>
        </w:rPr>
        <w:tab/>
      </w:r>
      <w:r w:rsidR="00D76F57" w:rsidRPr="00AF1511">
        <w:rPr>
          <w:rStyle w:val="divdocumentdivsectiontitle"/>
          <w:smallCaps/>
          <w:color w:val="auto"/>
          <w:sz w:val="24"/>
          <w:szCs w:val="24"/>
          <w:shd w:val="clear" w:color="auto" w:fill="FFFFFF"/>
        </w:rPr>
        <w:t xml:space="preserve">   </w:t>
      </w:r>
      <w:r w:rsidR="00D76F57">
        <w:rPr>
          <w:rStyle w:val="divdocumentdivsectiontitle"/>
          <w:smallCaps/>
          <w:color w:val="auto"/>
          <w:sz w:val="24"/>
          <w:szCs w:val="24"/>
          <w:shd w:val="clear" w:color="auto" w:fill="FFFFFF"/>
        </w:rPr>
        <w:t xml:space="preserve">Publications </w:t>
      </w:r>
      <w:r w:rsidR="00D76F57" w:rsidRPr="00AF1511">
        <w:rPr>
          <w:rStyle w:val="divdocumentdivsectiontitle"/>
          <w:smallCaps/>
          <w:color w:val="auto"/>
          <w:sz w:val="24"/>
          <w:szCs w:val="24"/>
          <w:shd w:val="clear" w:color="auto" w:fill="FFFFFF"/>
        </w:rPr>
        <w:t xml:space="preserve">  </w:t>
      </w:r>
      <w:r w:rsidR="00D76F57" w:rsidRPr="00AF1511">
        <w:rPr>
          <w:strike/>
        </w:rPr>
        <w:tab/>
      </w:r>
    </w:p>
    <w:p w14:paraId="255A470F" w14:textId="1D62823A" w:rsidR="00C758C9" w:rsidRPr="009736DF" w:rsidRDefault="00C758C9">
      <w:pPr>
        <w:pStyle w:val="p"/>
        <w:spacing w:line="360" w:lineRule="atLeast"/>
        <w:rPr>
          <w:b/>
          <w:bCs/>
        </w:rPr>
      </w:pPr>
    </w:p>
    <w:p w14:paraId="1B9A75FA" w14:textId="0FACC586" w:rsidR="00C758C9" w:rsidRPr="00AF1511" w:rsidRDefault="00C758C9">
      <w:pPr>
        <w:pStyle w:val="p"/>
        <w:spacing w:line="360" w:lineRule="atLeast"/>
      </w:pPr>
    </w:p>
    <w:p w14:paraId="72226704" w14:textId="1D376418" w:rsidR="00C758C9" w:rsidRPr="00B20325" w:rsidRDefault="00E41D29">
      <w:pPr>
        <w:pStyle w:val="p"/>
        <w:spacing w:line="360" w:lineRule="atLeast"/>
        <w:rPr>
          <w:rStyle w:val="Strong"/>
          <w:shd w:val="clear" w:color="auto" w:fill="FFFFFF"/>
        </w:rPr>
      </w:pPr>
      <w:r>
        <w:rPr>
          <w:rStyle w:val="Strong"/>
          <w:b w:val="0"/>
          <w:bCs w:val="0"/>
          <w:bdr w:val="none" w:sz="0" w:space="0" w:color="auto" w:frame="1"/>
          <w:shd w:val="clear" w:color="auto" w:fill="FFFFFF"/>
        </w:rPr>
        <w:t xml:space="preserve">                            </w:t>
      </w:r>
      <w:r w:rsidR="00C758C9" w:rsidRPr="00342D8C">
        <w:rPr>
          <w:rStyle w:val="Strong"/>
          <w:b w:val="0"/>
          <w:bCs w:val="0"/>
          <w:bdr w:val="none" w:sz="0" w:space="0" w:color="auto" w:frame="1"/>
          <w:shd w:val="clear" w:color="auto" w:fill="FFFFFF"/>
        </w:rPr>
        <w:t>S.M. Biradar</w:t>
      </w:r>
      <w:r w:rsidR="00C758C9" w:rsidRPr="00342D8C">
        <w:rPr>
          <w:rStyle w:val="Strong"/>
          <w:b w:val="0"/>
          <w:bCs w:val="0"/>
          <w:bdr w:val="none" w:sz="0" w:space="0" w:color="auto" w:frame="1"/>
          <w:shd w:val="clear" w:color="auto" w:fill="FFFFFF"/>
          <w:vertAlign w:val="superscript"/>
        </w:rPr>
        <w:t>1</w:t>
      </w:r>
      <w:r w:rsidR="00C758C9" w:rsidRPr="00342D8C">
        <w:rPr>
          <w:b/>
          <w:bCs/>
          <w:shd w:val="clear" w:color="auto" w:fill="FFFFFF"/>
        </w:rPr>
        <w:t> , </w:t>
      </w:r>
      <w:r w:rsidR="00C758C9" w:rsidRPr="00342D8C">
        <w:rPr>
          <w:rStyle w:val="Strong"/>
          <w:b w:val="0"/>
          <w:bCs w:val="0"/>
          <w:bdr w:val="none" w:sz="0" w:space="0" w:color="auto" w:frame="1"/>
          <w:shd w:val="clear" w:color="auto" w:fill="FFFFFF"/>
        </w:rPr>
        <w:t>K. Maurya</w:t>
      </w:r>
      <w:r w:rsidR="00C758C9" w:rsidRPr="00342D8C">
        <w:rPr>
          <w:rStyle w:val="Strong"/>
          <w:b w:val="0"/>
          <w:bCs w:val="0"/>
          <w:bdr w:val="none" w:sz="0" w:space="0" w:color="auto" w:frame="1"/>
          <w:shd w:val="clear" w:color="auto" w:fill="FFFFFF"/>
          <w:vertAlign w:val="superscript"/>
        </w:rPr>
        <w:t>2</w:t>
      </w:r>
      <w:r w:rsidR="00C758C9" w:rsidRPr="00342D8C">
        <w:rPr>
          <w:b/>
          <w:bCs/>
          <w:shd w:val="clear" w:color="auto" w:fill="FFFFFF"/>
        </w:rPr>
        <w:t> , </w:t>
      </w:r>
      <w:r w:rsidR="00C758C9" w:rsidRPr="00342D8C">
        <w:rPr>
          <w:rStyle w:val="Strong"/>
          <w:b w:val="0"/>
          <w:bCs w:val="0"/>
          <w:bdr w:val="none" w:sz="0" w:space="0" w:color="auto" w:frame="1"/>
          <w:shd w:val="clear" w:color="auto" w:fill="FFFFFF"/>
        </w:rPr>
        <w:t>A. Naikal</w:t>
      </w:r>
      <w:r w:rsidR="00C758C9" w:rsidRPr="00342D8C">
        <w:rPr>
          <w:rStyle w:val="Strong"/>
          <w:b w:val="0"/>
          <w:bCs w:val="0"/>
          <w:bdr w:val="none" w:sz="0" w:space="0" w:color="auto" w:frame="1"/>
          <w:shd w:val="clear" w:color="auto" w:fill="FFFFFF"/>
          <w:vertAlign w:val="superscript"/>
        </w:rPr>
        <w:t>3</w:t>
      </w:r>
      <w:r w:rsidR="00C758C9" w:rsidRPr="00342D8C">
        <w:rPr>
          <w:b/>
          <w:bCs/>
          <w:shd w:val="clear" w:color="auto" w:fill="FFFFFF"/>
        </w:rPr>
        <w:t> , </w:t>
      </w:r>
      <w:r w:rsidR="00C758C9" w:rsidRPr="00342D8C">
        <w:rPr>
          <w:rStyle w:val="Strong"/>
          <w:b w:val="0"/>
          <w:bCs w:val="0"/>
          <w:bdr w:val="none" w:sz="0" w:space="0" w:color="auto" w:frame="1"/>
          <w:shd w:val="clear" w:color="auto" w:fill="FFFFFF"/>
        </w:rPr>
        <w:t>S. Sarnadgowd</w:t>
      </w:r>
      <w:r w:rsidR="00C758C9" w:rsidRPr="00342D8C">
        <w:rPr>
          <w:rStyle w:val="Strong"/>
          <w:b w:val="0"/>
          <w:bCs w:val="0"/>
          <w:bdr w:val="none" w:sz="0" w:space="0" w:color="auto" w:frame="1"/>
          <w:shd w:val="clear" w:color="auto" w:fill="FFFFFF"/>
          <w:vertAlign w:val="superscript"/>
        </w:rPr>
        <w:t>4</w:t>
      </w:r>
      <w:r w:rsidR="00C758C9" w:rsidRPr="00342D8C">
        <w:rPr>
          <w:b/>
          <w:bCs/>
          <w:shd w:val="clear" w:color="auto" w:fill="FFFFFF"/>
        </w:rPr>
        <w:t> , </w:t>
      </w:r>
      <w:r w:rsidR="00C758C9" w:rsidRPr="00342D8C">
        <w:rPr>
          <w:rStyle w:val="Strong"/>
          <w:b w:val="0"/>
          <w:bCs w:val="0"/>
          <w:bdr w:val="none" w:sz="0" w:space="0" w:color="auto" w:frame="1"/>
          <w:shd w:val="clear" w:color="auto" w:fill="FFFFFF"/>
        </w:rPr>
        <w:t>Rajesh M. Honnutagi</w:t>
      </w:r>
      <w:r w:rsidR="00C758C9" w:rsidRPr="00342D8C">
        <w:rPr>
          <w:rStyle w:val="Strong"/>
          <w:b w:val="0"/>
          <w:bCs w:val="0"/>
          <w:bdr w:val="none" w:sz="0" w:space="0" w:color="auto" w:frame="1"/>
          <w:shd w:val="clear" w:color="auto" w:fill="FFFFFF"/>
          <w:vertAlign w:val="superscript"/>
        </w:rPr>
        <w:t>5</w:t>
      </w:r>
      <w:r w:rsidR="00C758C9" w:rsidRPr="00342D8C">
        <w:rPr>
          <w:b/>
          <w:bCs/>
          <w:shd w:val="clear" w:color="auto" w:fill="FFFFFF"/>
        </w:rPr>
        <w:t> , </w:t>
      </w:r>
      <w:r w:rsidR="00C758C9" w:rsidRPr="00342D8C">
        <w:rPr>
          <w:rStyle w:val="Strong"/>
          <w:b w:val="0"/>
          <w:bCs w:val="0"/>
          <w:bdr w:val="none" w:sz="0" w:space="0" w:color="auto" w:frame="1"/>
          <w:shd w:val="clear" w:color="auto" w:fill="FFFFFF"/>
        </w:rPr>
        <w:t>Ravi Kattimani</w:t>
      </w:r>
      <w:r w:rsidR="00C758C9" w:rsidRPr="00342D8C">
        <w:rPr>
          <w:rStyle w:val="Strong"/>
          <w:b w:val="0"/>
          <w:bCs w:val="0"/>
          <w:bdr w:val="none" w:sz="0" w:space="0" w:color="auto" w:frame="1"/>
          <w:shd w:val="clear" w:color="auto" w:fill="FFFFFF"/>
          <w:vertAlign w:val="superscript"/>
        </w:rPr>
        <w:t>6</w:t>
      </w:r>
      <w:r w:rsidR="00C758C9" w:rsidRPr="00342D8C">
        <w:rPr>
          <w:b/>
          <w:bCs/>
          <w:shd w:val="clear" w:color="auto" w:fill="FFFFFF"/>
        </w:rPr>
        <w:t> , </w:t>
      </w:r>
      <w:r w:rsidR="00D76F57" w:rsidRPr="00342D8C">
        <w:rPr>
          <w:rStyle w:val="Strong"/>
          <w:b w:val="0"/>
          <w:bCs w:val="0"/>
          <w:bdr w:val="none" w:sz="0" w:space="0" w:color="auto" w:frame="1"/>
          <w:shd w:val="clear" w:color="auto" w:fill="FFFFFF"/>
        </w:rPr>
        <w:t>Sivakumar</w:t>
      </w:r>
      <w:r w:rsidR="00C758C9" w:rsidRPr="00342D8C">
        <w:rPr>
          <w:rStyle w:val="Strong"/>
          <w:b w:val="0"/>
          <w:bCs w:val="0"/>
          <w:bdr w:val="none" w:sz="0" w:space="0" w:color="auto" w:frame="1"/>
          <w:shd w:val="clear" w:color="auto" w:fill="FFFFFF"/>
        </w:rPr>
        <w:t xml:space="preserve"> B.</w:t>
      </w:r>
      <w:r w:rsidR="00C758C9" w:rsidRPr="00342D8C">
        <w:rPr>
          <w:rStyle w:val="Strong"/>
          <w:b w:val="0"/>
          <w:bCs w:val="0"/>
          <w:bdr w:val="none" w:sz="0" w:space="0" w:color="auto" w:frame="1"/>
          <w:shd w:val="clear" w:color="auto" w:fill="FFFFFF"/>
          <w:vertAlign w:val="superscript"/>
        </w:rPr>
        <w:t>7</w:t>
      </w:r>
      <w:r w:rsidR="00C758C9" w:rsidRPr="00342D8C">
        <w:rPr>
          <w:b/>
          <w:bCs/>
          <w:shd w:val="clear" w:color="auto" w:fill="FFFFFF"/>
        </w:rPr>
        <w:t> , </w:t>
      </w:r>
      <w:r w:rsidR="00C758C9" w:rsidRPr="00342D8C">
        <w:rPr>
          <w:rStyle w:val="Strong"/>
          <w:b w:val="0"/>
          <w:bCs w:val="0"/>
          <w:bdr w:val="none" w:sz="0" w:space="0" w:color="auto" w:frame="1"/>
          <w:shd w:val="clear" w:color="auto" w:fill="FFFFFF"/>
        </w:rPr>
        <w:t>V.T. Kallyanappagol</w:t>
      </w:r>
      <w:r w:rsidR="00C758C9" w:rsidRPr="00342D8C">
        <w:rPr>
          <w:rStyle w:val="Strong"/>
          <w:b w:val="0"/>
          <w:bCs w:val="0"/>
          <w:bdr w:val="none" w:sz="0" w:space="0" w:color="auto" w:frame="1"/>
          <w:shd w:val="clear" w:color="auto" w:fill="FFFFFF"/>
          <w:vertAlign w:val="superscript"/>
        </w:rPr>
        <w:t xml:space="preserve">8  </w:t>
      </w:r>
      <w:r w:rsidR="00C758C9" w:rsidRPr="00342D8C">
        <w:rPr>
          <w:shd w:val="clear" w:color="auto" w:fill="FFFFFF"/>
        </w:rPr>
        <w:t>Study on</w:t>
      </w:r>
      <w:r w:rsidR="00604840">
        <w:rPr>
          <w:shd w:val="clear" w:color="auto" w:fill="FFFFFF"/>
        </w:rPr>
        <w:t xml:space="preserve"> -</w:t>
      </w:r>
      <w:hyperlink r:id="rId6" w:tgtFrame="_blank" w:tooltip="Click to view PDF File" w:history="1">
        <w:r w:rsidR="00C758C9" w:rsidRPr="00B20325">
          <w:rPr>
            <w:rStyle w:val="Hyperlink"/>
            <w:color w:val="auto"/>
            <w:u w:val="none"/>
            <w:bdr w:val="none" w:sz="0" w:space="0" w:color="auto" w:frame="1"/>
          </w:rPr>
          <w:t>To Study the Prescribing Pattern of Drugs in Dengue Patients of a Tertiary Care Hospital:</w:t>
        </w:r>
      </w:hyperlink>
      <w:r w:rsidR="00C758C9" w:rsidRPr="00B20325">
        <w:t xml:space="preserve"> International Journal of Scientific Research in Biological Sciences</w:t>
      </w:r>
      <w:r w:rsidR="00C758C9" w:rsidRPr="00B20325">
        <w:rPr>
          <w:rStyle w:val="Strong"/>
          <w:shd w:val="clear" w:color="auto" w:fill="FFFFFF"/>
        </w:rPr>
        <w:t>.</w:t>
      </w:r>
    </w:p>
    <w:p w14:paraId="480EEBEA" w14:textId="7F7D4E0A" w:rsidR="0048758D" w:rsidRPr="00AF1511" w:rsidRDefault="0048758D">
      <w:pPr>
        <w:pStyle w:val="p"/>
        <w:spacing w:line="360" w:lineRule="atLeast"/>
        <w:rPr>
          <w:rStyle w:val="Strong"/>
          <w:shd w:val="clear" w:color="auto" w:fill="FFFFFF"/>
        </w:rPr>
      </w:pPr>
    </w:p>
    <w:p w14:paraId="0527D444" w14:textId="6406E747" w:rsidR="0048758D" w:rsidRPr="00AF1511" w:rsidRDefault="0048758D">
      <w:pPr>
        <w:pStyle w:val="p"/>
        <w:spacing w:line="360" w:lineRule="atLeast"/>
        <w:rPr>
          <w:rStyle w:val="Strong"/>
          <w:shd w:val="clear" w:color="auto" w:fill="FFFFFF"/>
        </w:rPr>
      </w:pPr>
    </w:p>
    <w:p w14:paraId="7FEB9AEA" w14:textId="29A23737" w:rsidR="00D76F57" w:rsidRPr="00AF1511" w:rsidRDefault="0048758D" w:rsidP="00D76F57">
      <w:pPr>
        <w:pStyle w:val="divdocumentdivheading"/>
        <w:tabs>
          <w:tab w:val="left" w:pos="4119"/>
          <w:tab w:val="left" w:pos="10560"/>
        </w:tabs>
        <w:spacing w:before="240" w:line="240" w:lineRule="auto"/>
        <w:rPr>
          <w:smallCaps/>
        </w:rPr>
      </w:pPr>
      <w:r w:rsidRPr="00AF1511">
        <w:rPr>
          <w:rStyle w:val="Strong"/>
          <w:shd w:val="clear" w:color="auto" w:fill="FFFFFF"/>
        </w:rPr>
        <w:t xml:space="preserve">     </w:t>
      </w:r>
      <w:r w:rsidRPr="009736DF">
        <w:rPr>
          <w:rStyle w:val="Strong"/>
          <w:strike/>
          <w:shd w:val="clear" w:color="auto" w:fill="FFFFFF"/>
        </w:rPr>
        <w:t xml:space="preserve">                                                  </w:t>
      </w:r>
      <w:r w:rsidR="00D76F57" w:rsidRPr="00AF1511">
        <w:rPr>
          <w:strike/>
        </w:rPr>
        <w:tab/>
      </w:r>
      <w:r w:rsidR="00D76F57" w:rsidRPr="00AF1511">
        <w:rPr>
          <w:rStyle w:val="divdocumentdivsectiontitle"/>
          <w:smallCaps/>
          <w:color w:val="auto"/>
          <w:sz w:val="24"/>
          <w:szCs w:val="24"/>
          <w:shd w:val="clear" w:color="auto" w:fill="FFFFFF"/>
        </w:rPr>
        <w:t xml:space="preserve">   </w:t>
      </w:r>
      <w:r w:rsidR="00D76F57">
        <w:rPr>
          <w:rStyle w:val="divdocumentdivsectiontitle"/>
          <w:smallCaps/>
          <w:color w:val="auto"/>
          <w:sz w:val="24"/>
          <w:szCs w:val="24"/>
          <w:shd w:val="clear" w:color="auto" w:fill="FFFFFF"/>
        </w:rPr>
        <w:t>Academic Qualifications</w:t>
      </w:r>
      <w:r w:rsidR="00D76F57" w:rsidRPr="00AF1511">
        <w:rPr>
          <w:rStyle w:val="divdocumentdivsectiontitle"/>
          <w:smallCaps/>
          <w:color w:val="auto"/>
          <w:sz w:val="24"/>
          <w:szCs w:val="24"/>
          <w:shd w:val="clear" w:color="auto" w:fill="FFFFFF"/>
        </w:rPr>
        <w:t xml:space="preserve">  </w:t>
      </w:r>
      <w:r w:rsidR="00D76F57" w:rsidRPr="00AF1511">
        <w:rPr>
          <w:strike/>
        </w:rPr>
        <w:tab/>
      </w:r>
    </w:p>
    <w:p w14:paraId="2B2D041D" w14:textId="0CA2FA86" w:rsidR="009736DF" w:rsidRDefault="009736DF" w:rsidP="009736DF">
      <w:pPr>
        <w:pStyle w:val="divdocumentdivheading"/>
        <w:tabs>
          <w:tab w:val="left" w:pos="4119"/>
          <w:tab w:val="left" w:pos="10560"/>
        </w:tabs>
        <w:spacing w:before="240" w:line="240" w:lineRule="auto"/>
        <w:rPr>
          <w:rStyle w:val="divdocumentdivsectiontitle"/>
          <w:b/>
          <w:bCs/>
          <w:smallCaps/>
          <w:color w:val="auto"/>
          <w:sz w:val="24"/>
          <w:szCs w:val="24"/>
        </w:rPr>
      </w:pPr>
    </w:p>
    <w:p w14:paraId="3C284756" w14:textId="52322CA7" w:rsidR="0048758D" w:rsidRPr="009736DF" w:rsidRDefault="00E867AD" w:rsidP="009736DF">
      <w:pPr>
        <w:pStyle w:val="divdocumentdivheading"/>
        <w:numPr>
          <w:ilvl w:val="0"/>
          <w:numId w:val="34"/>
        </w:numPr>
        <w:tabs>
          <w:tab w:val="left" w:pos="4119"/>
          <w:tab w:val="left" w:pos="10560"/>
        </w:tabs>
        <w:spacing w:before="240" w:line="240" w:lineRule="auto"/>
        <w:rPr>
          <w:rStyle w:val="Strong"/>
          <w:b w:val="0"/>
          <w:bCs w:val="0"/>
          <w:shd w:val="clear" w:color="auto" w:fill="FFFFFF"/>
        </w:rPr>
      </w:pPr>
      <w:r>
        <w:rPr>
          <w:rStyle w:val="Strong"/>
          <w:b w:val="0"/>
          <w:bCs w:val="0"/>
          <w:shd w:val="clear" w:color="auto" w:fill="FFFFFF"/>
        </w:rPr>
        <w:t>Master</w:t>
      </w:r>
      <w:r w:rsidR="00200A51">
        <w:rPr>
          <w:rStyle w:val="Strong"/>
          <w:b w:val="0"/>
          <w:bCs w:val="0"/>
          <w:shd w:val="clear" w:color="auto" w:fill="FFFFFF"/>
        </w:rPr>
        <w:t>s</w:t>
      </w:r>
      <w:r>
        <w:rPr>
          <w:rStyle w:val="Strong"/>
          <w:b w:val="0"/>
          <w:bCs w:val="0"/>
          <w:shd w:val="clear" w:color="auto" w:fill="FFFFFF"/>
        </w:rPr>
        <w:t xml:space="preserve"> in Health informatics</w:t>
      </w:r>
      <w:r w:rsidR="0048758D" w:rsidRPr="00AF1511">
        <w:rPr>
          <w:rStyle w:val="Strong"/>
          <w:b w:val="0"/>
          <w:bCs w:val="0"/>
          <w:shd w:val="clear" w:color="auto" w:fill="FFFFFF"/>
        </w:rPr>
        <w:t xml:space="preserve">, Governors </w:t>
      </w:r>
      <w:r w:rsidR="00D76F57">
        <w:rPr>
          <w:rStyle w:val="Strong"/>
          <w:b w:val="0"/>
          <w:bCs w:val="0"/>
          <w:shd w:val="clear" w:color="auto" w:fill="FFFFFF"/>
        </w:rPr>
        <w:t>S</w:t>
      </w:r>
      <w:r w:rsidR="00D76F57" w:rsidRPr="00AF1511">
        <w:rPr>
          <w:rStyle w:val="Strong"/>
          <w:b w:val="0"/>
          <w:bCs w:val="0"/>
          <w:shd w:val="clear" w:color="auto" w:fill="FFFFFF"/>
        </w:rPr>
        <w:t>tate</w:t>
      </w:r>
      <w:r w:rsidR="00D76F57">
        <w:rPr>
          <w:rStyle w:val="Strong"/>
          <w:b w:val="0"/>
          <w:bCs w:val="0"/>
          <w:shd w:val="clear" w:color="auto" w:fill="FFFFFF"/>
        </w:rPr>
        <w:t xml:space="preserve"> </w:t>
      </w:r>
      <w:r w:rsidR="00D76F57" w:rsidRPr="00AF1511">
        <w:rPr>
          <w:rStyle w:val="Strong"/>
          <w:b w:val="0"/>
          <w:bCs w:val="0"/>
          <w:shd w:val="clear" w:color="auto" w:fill="FFFFFF"/>
        </w:rPr>
        <w:t>University</w:t>
      </w:r>
      <w:r w:rsidR="00AF1511">
        <w:rPr>
          <w:rStyle w:val="Strong"/>
          <w:b w:val="0"/>
          <w:bCs w:val="0"/>
          <w:shd w:val="clear" w:color="auto" w:fill="FFFFFF"/>
        </w:rPr>
        <w:t>, Chicago, IL</w:t>
      </w:r>
    </w:p>
    <w:p w14:paraId="37489504" w14:textId="7DBB541C" w:rsidR="0048758D" w:rsidRPr="009736DF" w:rsidRDefault="0048758D" w:rsidP="0048758D">
      <w:pPr>
        <w:pStyle w:val="p"/>
        <w:numPr>
          <w:ilvl w:val="0"/>
          <w:numId w:val="18"/>
        </w:numPr>
        <w:spacing w:line="360" w:lineRule="atLeast"/>
        <w:rPr>
          <w:rStyle w:val="Strong"/>
        </w:rPr>
      </w:pPr>
      <w:r w:rsidRPr="00AF1511">
        <w:rPr>
          <w:rStyle w:val="Strong"/>
          <w:b w:val="0"/>
          <w:bCs w:val="0"/>
          <w:shd w:val="clear" w:color="auto" w:fill="FFFFFF"/>
        </w:rPr>
        <w:t>Bachelor</w:t>
      </w:r>
      <w:r w:rsidR="00200A51">
        <w:rPr>
          <w:rStyle w:val="Strong"/>
          <w:b w:val="0"/>
          <w:bCs w:val="0"/>
          <w:shd w:val="clear" w:color="auto" w:fill="FFFFFF"/>
        </w:rPr>
        <w:t>s</w:t>
      </w:r>
      <w:r w:rsidRPr="00AF1511">
        <w:rPr>
          <w:rStyle w:val="Strong"/>
          <w:b w:val="0"/>
          <w:bCs w:val="0"/>
          <w:shd w:val="clear" w:color="auto" w:fill="FFFFFF"/>
        </w:rPr>
        <w:t xml:space="preserve"> in PharmD (Doctor of Pharmacy)</w:t>
      </w:r>
      <w:r w:rsidR="00D76F57">
        <w:rPr>
          <w:rStyle w:val="Strong"/>
          <w:b w:val="0"/>
          <w:bCs w:val="0"/>
          <w:shd w:val="clear" w:color="auto" w:fill="FFFFFF"/>
        </w:rPr>
        <w:t>,</w:t>
      </w:r>
      <w:r w:rsidRPr="00AF1511">
        <w:rPr>
          <w:rStyle w:val="Strong"/>
          <w:b w:val="0"/>
          <w:bCs w:val="0"/>
          <w:shd w:val="clear" w:color="auto" w:fill="FFFFFF"/>
        </w:rPr>
        <w:t xml:space="preserve"> </w:t>
      </w:r>
      <w:r w:rsidR="00D76F57" w:rsidRPr="00AF1511">
        <w:rPr>
          <w:rStyle w:val="Strong"/>
          <w:b w:val="0"/>
          <w:bCs w:val="0"/>
          <w:shd w:val="clear" w:color="auto" w:fill="FFFFFF"/>
        </w:rPr>
        <w:t>India.</w:t>
      </w:r>
    </w:p>
    <w:sectPr w:rsidR="0048758D" w:rsidRPr="009736DF">
      <w:pgSz w:w="12240" w:h="15840"/>
      <w:pgMar w:top="640" w:right="840" w:bottom="64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5pt;height:10.5pt" o:bullet="t">
        <v:imagedata r:id="rId1" o:title="msoC5F3"/>
      </v:shape>
    </w:pict>
  </w:numPicBullet>
  <w:abstractNum w:abstractNumId="0" w15:restartNumberingAfterBreak="0">
    <w:nsid w:val="00000001"/>
    <w:multiLevelType w:val="hybridMultilevel"/>
    <w:tmpl w:val="00000001"/>
    <w:lvl w:ilvl="0" w:tplc="788AB870">
      <w:start w:val="1"/>
      <w:numFmt w:val="bullet"/>
      <w:lvlText w:val=""/>
      <w:lvlJc w:val="left"/>
      <w:pPr>
        <w:ind w:left="720" w:hanging="360"/>
      </w:pPr>
      <w:rPr>
        <w:rFonts w:ascii="Symbol" w:hAnsi="Symbol"/>
      </w:rPr>
    </w:lvl>
    <w:lvl w:ilvl="1" w:tplc="4C7ECC6E">
      <w:start w:val="1"/>
      <w:numFmt w:val="bullet"/>
      <w:lvlText w:val="o"/>
      <w:lvlJc w:val="left"/>
      <w:pPr>
        <w:tabs>
          <w:tab w:val="num" w:pos="1440"/>
        </w:tabs>
        <w:ind w:left="1440" w:hanging="360"/>
      </w:pPr>
      <w:rPr>
        <w:rFonts w:ascii="Courier New" w:hAnsi="Courier New"/>
      </w:rPr>
    </w:lvl>
    <w:lvl w:ilvl="2" w:tplc="2B466C70">
      <w:start w:val="1"/>
      <w:numFmt w:val="bullet"/>
      <w:lvlText w:val=""/>
      <w:lvlJc w:val="left"/>
      <w:pPr>
        <w:tabs>
          <w:tab w:val="num" w:pos="2160"/>
        </w:tabs>
        <w:ind w:left="2160" w:hanging="360"/>
      </w:pPr>
      <w:rPr>
        <w:rFonts w:ascii="Wingdings" w:hAnsi="Wingdings"/>
      </w:rPr>
    </w:lvl>
    <w:lvl w:ilvl="3" w:tplc="8220871A">
      <w:start w:val="1"/>
      <w:numFmt w:val="bullet"/>
      <w:lvlText w:val=""/>
      <w:lvlJc w:val="left"/>
      <w:pPr>
        <w:tabs>
          <w:tab w:val="num" w:pos="2880"/>
        </w:tabs>
        <w:ind w:left="2880" w:hanging="360"/>
      </w:pPr>
      <w:rPr>
        <w:rFonts w:ascii="Symbol" w:hAnsi="Symbol"/>
      </w:rPr>
    </w:lvl>
    <w:lvl w:ilvl="4" w:tplc="8E6AFB34">
      <w:start w:val="1"/>
      <w:numFmt w:val="bullet"/>
      <w:lvlText w:val="o"/>
      <w:lvlJc w:val="left"/>
      <w:pPr>
        <w:tabs>
          <w:tab w:val="num" w:pos="3600"/>
        </w:tabs>
        <w:ind w:left="3600" w:hanging="360"/>
      </w:pPr>
      <w:rPr>
        <w:rFonts w:ascii="Courier New" w:hAnsi="Courier New"/>
      </w:rPr>
    </w:lvl>
    <w:lvl w:ilvl="5" w:tplc="7F2AF4CE">
      <w:start w:val="1"/>
      <w:numFmt w:val="bullet"/>
      <w:lvlText w:val=""/>
      <w:lvlJc w:val="left"/>
      <w:pPr>
        <w:tabs>
          <w:tab w:val="num" w:pos="4320"/>
        </w:tabs>
        <w:ind w:left="4320" w:hanging="360"/>
      </w:pPr>
      <w:rPr>
        <w:rFonts w:ascii="Wingdings" w:hAnsi="Wingdings"/>
      </w:rPr>
    </w:lvl>
    <w:lvl w:ilvl="6" w:tplc="3124A83C">
      <w:start w:val="1"/>
      <w:numFmt w:val="bullet"/>
      <w:lvlText w:val=""/>
      <w:lvlJc w:val="left"/>
      <w:pPr>
        <w:tabs>
          <w:tab w:val="num" w:pos="5040"/>
        </w:tabs>
        <w:ind w:left="5040" w:hanging="360"/>
      </w:pPr>
      <w:rPr>
        <w:rFonts w:ascii="Symbol" w:hAnsi="Symbol"/>
      </w:rPr>
    </w:lvl>
    <w:lvl w:ilvl="7" w:tplc="92DA48FA">
      <w:start w:val="1"/>
      <w:numFmt w:val="bullet"/>
      <w:lvlText w:val="o"/>
      <w:lvlJc w:val="left"/>
      <w:pPr>
        <w:tabs>
          <w:tab w:val="num" w:pos="5760"/>
        </w:tabs>
        <w:ind w:left="5760" w:hanging="360"/>
      </w:pPr>
      <w:rPr>
        <w:rFonts w:ascii="Courier New" w:hAnsi="Courier New"/>
      </w:rPr>
    </w:lvl>
    <w:lvl w:ilvl="8" w:tplc="127ECD7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4F303C3A">
      <w:start w:val="1"/>
      <w:numFmt w:val="bullet"/>
      <w:lvlText w:val=""/>
      <w:lvlJc w:val="left"/>
      <w:pPr>
        <w:ind w:left="720" w:hanging="360"/>
      </w:pPr>
      <w:rPr>
        <w:rFonts w:ascii="Symbol" w:hAnsi="Symbol"/>
      </w:rPr>
    </w:lvl>
    <w:lvl w:ilvl="1" w:tplc="DE866572">
      <w:start w:val="1"/>
      <w:numFmt w:val="bullet"/>
      <w:lvlText w:val="o"/>
      <w:lvlJc w:val="left"/>
      <w:pPr>
        <w:tabs>
          <w:tab w:val="num" w:pos="1440"/>
        </w:tabs>
        <w:ind w:left="1440" w:hanging="360"/>
      </w:pPr>
      <w:rPr>
        <w:rFonts w:ascii="Courier New" w:hAnsi="Courier New"/>
      </w:rPr>
    </w:lvl>
    <w:lvl w:ilvl="2" w:tplc="44A8569E">
      <w:start w:val="1"/>
      <w:numFmt w:val="bullet"/>
      <w:lvlText w:val=""/>
      <w:lvlJc w:val="left"/>
      <w:pPr>
        <w:tabs>
          <w:tab w:val="num" w:pos="2160"/>
        </w:tabs>
        <w:ind w:left="2160" w:hanging="360"/>
      </w:pPr>
      <w:rPr>
        <w:rFonts w:ascii="Wingdings" w:hAnsi="Wingdings"/>
      </w:rPr>
    </w:lvl>
    <w:lvl w:ilvl="3" w:tplc="3BE2DFBE">
      <w:start w:val="1"/>
      <w:numFmt w:val="bullet"/>
      <w:lvlText w:val=""/>
      <w:lvlJc w:val="left"/>
      <w:pPr>
        <w:tabs>
          <w:tab w:val="num" w:pos="2880"/>
        </w:tabs>
        <w:ind w:left="2880" w:hanging="360"/>
      </w:pPr>
      <w:rPr>
        <w:rFonts w:ascii="Symbol" w:hAnsi="Symbol"/>
      </w:rPr>
    </w:lvl>
    <w:lvl w:ilvl="4" w:tplc="2C7AB966">
      <w:start w:val="1"/>
      <w:numFmt w:val="bullet"/>
      <w:lvlText w:val="o"/>
      <w:lvlJc w:val="left"/>
      <w:pPr>
        <w:tabs>
          <w:tab w:val="num" w:pos="3600"/>
        </w:tabs>
        <w:ind w:left="3600" w:hanging="360"/>
      </w:pPr>
      <w:rPr>
        <w:rFonts w:ascii="Courier New" w:hAnsi="Courier New"/>
      </w:rPr>
    </w:lvl>
    <w:lvl w:ilvl="5" w:tplc="F7F2C222">
      <w:start w:val="1"/>
      <w:numFmt w:val="bullet"/>
      <w:lvlText w:val=""/>
      <w:lvlJc w:val="left"/>
      <w:pPr>
        <w:tabs>
          <w:tab w:val="num" w:pos="4320"/>
        </w:tabs>
        <w:ind w:left="4320" w:hanging="360"/>
      </w:pPr>
      <w:rPr>
        <w:rFonts w:ascii="Wingdings" w:hAnsi="Wingdings"/>
      </w:rPr>
    </w:lvl>
    <w:lvl w:ilvl="6" w:tplc="43580596">
      <w:start w:val="1"/>
      <w:numFmt w:val="bullet"/>
      <w:lvlText w:val=""/>
      <w:lvlJc w:val="left"/>
      <w:pPr>
        <w:tabs>
          <w:tab w:val="num" w:pos="5040"/>
        </w:tabs>
        <w:ind w:left="5040" w:hanging="360"/>
      </w:pPr>
      <w:rPr>
        <w:rFonts w:ascii="Symbol" w:hAnsi="Symbol"/>
      </w:rPr>
    </w:lvl>
    <w:lvl w:ilvl="7" w:tplc="9A8A3538">
      <w:start w:val="1"/>
      <w:numFmt w:val="bullet"/>
      <w:lvlText w:val="o"/>
      <w:lvlJc w:val="left"/>
      <w:pPr>
        <w:tabs>
          <w:tab w:val="num" w:pos="5760"/>
        </w:tabs>
        <w:ind w:left="5760" w:hanging="360"/>
      </w:pPr>
      <w:rPr>
        <w:rFonts w:ascii="Courier New" w:hAnsi="Courier New"/>
      </w:rPr>
    </w:lvl>
    <w:lvl w:ilvl="8" w:tplc="F810032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D4096E4">
      <w:start w:val="1"/>
      <w:numFmt w:val="bullet"/>
      <w:lvlText w:val=""/>
      <w:lvlJc w:val="left"/>
      <w:pPr>
        <w:ind w:left="720" w:hanging="360"/>
      </w:pPr>
      <w:rPr>
        <w:rFonts w:ascii="Symbol" w:hAnsi="Symbol"/>
      </w:rPr>
    </w:lvl>
    <w:lvl w:ilvl="1" w:tplc="0C6AB640">
      <w:start w:val="1"/>
      <w:numFmt w:val="bullet"/>
      <w:lvlText w:val="o"/>
      <w:lvlJc w:val="left"/>
      <w:pPr>
        <w:tabs>
          <w:tab w:val="num" w:pos="1440"/>
        </w:tabs>
        <w:ind w:left="1440" w:hanging="360"/>
      </w:pPr>
      <w:rPr>
        <w:rFonts w:ascii="Courier New" w:hAnsi="Courier New"/>
      </w:rPr>
    </w:lvl>
    <w:lvl w:ilvl="2" w:tplc="56185B5E">
      <w:start w:val="1"/>
      <w:numFmt w:val="bullet"/>
      <w:lvlText w:val=""/>
      <w:lvlJc w:val="left"/>
      <w:pPr>
        <w:tabs>
          <w:tab w:val="num" w:pos="2160"/>
        </w:tabs>
        <w:ind w:left="2160" w:hanging="360"/>
      </w:pPr>
      <w:rPr>
        <w:rFonts w:ascii="Wingdings" w:hAnsi="Wingdings"/>
      </w:rPr>
    </w:lvl>
    <w:lvl w:ilvl="3" w:tplc="C0A64D4E">
      <w:start w:val="1"/>
      <w:numFmt w:val="bullet"/>
      <w:lvlText w:val=""/>
      <w:lvlJc w:val="left"/>
      <w:pPr>
        <w:tabs>
          <w:tab w:val="num" w:pos="2880"/>
        </w:tabs>
        <w:ind w:left="2880" w:hanging="360"/>
      </w:pPr>
      <w:rPr>
        <w:rFonts w:ascii="Symbol" w:hAnsi="Symbol"/>
      </w:rPr>
    </w:lvl>
    <w:lvl w:ilvl="4" w:tplc="18969136">
      <w:start w:val="1"/>
      <w:numFmt w:val="bullet"/>
      <w:lvlText w:val="o"/>
      <w:lvlJc w:val="left"/>
      <w:pPr>
        <w:tabs>
          <w:tab w:val="num" w:pos="3600"/>
        </w:tabs>
        <w:ind w:left="3600" w:hanging="360"/>
      </w:pPr>
      <w:rPr>
        <w:rFonts w:ascii="Courier New" w:hAnsi="Courier New"/>
      </w:rPr>
    </w:lvl>
    <w:lvl w:ilvl="5" w:tplc="5DF03422">
      <w:start w:val="1"/>
      <w:numFmt w:val="bullet"/>
      <w:lvlText w:val=""/>
      <w:lvlJc w:val="left"/>
      <w:pPr>
        <w:tabs>
          <w:tab w:val="num" w:pos="4320"/>
        </w:tabs>
        <w:ind w:left="4320" w:hanging="360"/>
      </w:pPr>
      <w:rPr>
        <w:rFonts w:ascii="Wingdings" w:hAnsi="Wingdings"/>
      </w:rPr>
    </w:lvl>
    <w:lvl w:ilvl="6" w:tplc="8562A196">
      <w:start w:val="1"/>
      <w:numFmt w:val="bullet"/>
      <w:lvlText w:val=""/>
      <w:lvlJc w:val="left"/>
      <w:pPr>
        <w:tabs>
          <w:tab w:val="num" w:pos="5040"/>
        </w:tabs>
        <w:ind w:left="5040" w:hanging="360"/>
      </w:pPr>
      <w:rPr>
        <w:rFonts w:ascii="Symbol" w:hAnsi="Symbol"/>
      </w:rPr>
    </w:lvl>
    <w:lvl w:ilvl="7" w:tplc="A20E77E6">
      <w:start w:val="1"/>
      <w:numFmt w:val="bullet"/>
      <w:lvlText w:val="o"/>
      <w:lvlJc w:val="left"/>
      <w:pPr>
        <w:tabs>
          <w:tab w:val="num" w:pos="5760"/>
        </w:tabs>
        <w:ind w:left="5760" w:hanging="360"/>
      </w:pPr>
      <w:rPr>
        <w:rFonts w:ascii="Courier New" w:hAnsi="Courier New"/>
      </w:rPr>
    </w:lvl>
    <w:lvl w:ilvl="8" w:tplc="3000DE1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4B86852">
      <w:start w:val="1"/>
      <w:numFmt w:val="bullet"/>
      <w:lvlText w:val=""/>
      <w:lvlJc w:val="left"/>
      <w:pPr>
        <w:ind w:left="360" w:hanging="360"/>
      </w:pPr>
      <w:rPr>
        <w:rFonts w:ascii="Symbol" w:hAnsi="Symbol"/>
      </w:rPr>
    </w:lvl>
    <w:lvl w:ilvl="1" w:tplc="6C6E52EE">
      <w:start w:val="1"/>
      <w:numFmt w:val="bullet"/>
      <w:lvlText w:val="o"/>
      <w:lvlJc w:val="left"/>
      <w:pPr>
        <w:tabs>
          <w:tab w:val="num" w:pos="1080"/>
        </w:tabs>
        <w:ind w:left="1080" w:hanging="360"/>
      </w:pPr>
      <w:rPr>
        <w:rFonts w:ascii="Courier New" w:hAnsi="Courier New"/>
      </w:rPr>
    </w:lvl>
    <w:lvl w:ilvl="2" w:tplc="EA1E28BC">
      <w:start w:val="1"/>
      <w:numFmt w:val="bullet"/>
      <w:lvlText w:val=""/>
      <w:lvlJc w:val="left"/>
      <w:pPr>
        <w:tabs>
          <w:tab w:val="num" w:pos="1800"/>
        </w:tabs>
        <w:ind w:left="1800" w:hanging="360"/>
      </w:pPr>
      <w:rPr>
        <w:rFonts w:ascii="Wingdings" w:hAnsi="Wingdings"/>
      </w:rPr>
    </w:lvl>
    <w:lvl w:ilvl="3" w:tplc="2A428350">
      <w:start w:val="1"/>
      <w:numFmt w:val="bullet"/>
      <w:lvlText w:val=""/>
      <w:lvlJc w:val="left"/>
      <w:pPr>
        <w:tabs>
          <w:tab w:val="num" w:pos="2520"/>
        </w:tabs>
        <w:ind w:left="2520" w:hanging="360"/>
      </w:pPr>
      <w:rPr>
        <w:rFonts w:ascii="Symbol" w:hAnsi="Symbol"/>
      </w:rPr>
    </w:lvl>
    <w:lvl w:ilvl="4" w:tplc="12A0C672">
      <w:start w:val="1"/>
      <w:numFmt w:val="bullet"/>
      <w:lvlText w:val="o"/>
      <w:lvlJc w:val="left"/>
      <w:pPr>
        <w:tabs>
          <w:tab w:val="num" w:pos="3240"/>
        </w:tabs>
        <w:ind w:left="3240" w:hanging="360"/>
      </w:pPr>
      <w:rPr>
        <w:rFonts w:ascii="Courier New" w:hAnsi="Courier New"/>
      </w:rPr>
    </w:lvl>
    <w:lvl w:ilvl="5" w:tplc="84CC22D4">
      <w:start w:val="1"/>
      <w:numFmt w:val="bullet"/>
      <w:lvlText w:val=""/>
      <w:lvlJc w:val="left"/>
      <w:pPr>
        <w:tabs>
          <w:tab w:val="num" w:pos="3960"/>
        </w:tabs>
        <w:ind w:left="3960" w:hanging="360"/>
      </w:pPr>
      <w:rPr>
        <w:rFonts w:ascii="Wingdings" w:hAnsi="Wingdings"/>
      </w:rPr>
    </w:lvl>
    <w:lvl w:ilvl="6" w:tplc="842E6D38">
      <w:start w:val="1"/>
      <w:numFmt w:val="bullet"/>
      <w:lvlText w:val=""/>
      <w:lvlJc w:val="left"/>
      <w:pPr>
        <w:tabs>
          <w:tab w:val="num" w:pos="4680"/>
        </w:tabs>
        <w:ind w:left="4680" w:hanging="360"/>
      </w:pPr>
      <w:rPr>
        <w:rFonts w:ascii="Symbol" w:hAnsi="Symbol"/>
      </w:rPr>
    </w:lvl>
    <w:lvl w:ilvl="7" w:tplc="7424ED98">
      <w:start w:val="1"/>
      <w:numFmt w:val="bullet"/>
      <w:lvlText w:val="o"/>
      <w:lvlJc w:val="left"/>
      <w:pPr>
        <w:tabs>
          <w:tab w:val="num" w:pos="5400"/>
        </w:tabs>
        <w:ind w:left="5400" w:hanging="360"/>
      </w:pPr>
      <w:rPr>
        <w:rFonts w:ascii="Courier New" w:hAnsi="Courier New"/>
      </w:rPr>
    </w:lvl>
    <w:lvl w:ilvl="8" w:tplc="6AD265FE">
      <w:start w:val="1"/>
      <w:numFmt w:val="bullet"/>
      <w:lvlText w:val=""/>
      <w:lvlJc w:val="left"/>
      <w:pPr>
        <w:tabs>
          <w:tab w:val="num" w:pos="6120"/>
        </w:tabs>
        <w:ind w:left="6120" w:hanging="360"/>
      </w:pPr>
      <w:rPr>
        <w:rFonts w:ascii="Wingdings" w:hAnsi="Wingdings"/>
      </w:rPr>
    </w:lvl>
  </w:abstractNum>
  <w:abstractNum w:abstractNumId="4" w15:restartNumberingAfterBreak="0">
    <w:nsid w:val="00000005"/>
    <w:multiLevelType w:val="hybridMultilevel"/>
    <w:tmpl w:val="00000005"/>
    <w:lvl w:ilvl="0" w:tplc="51D865CE">
      <w:start w:val="1"/>
      <w:numFmt w:val="bullet"/>
      <w:lvlText w:val=""/>
      <w:lvlJc w:val="left"/>
      <w:pPr>
        <w:ind w:left="1494" w:hanging="360"/>
      </w:pPr>
      <w:rPr>
        <w:rFonts w:ascii="Symbol" w:hAnsi="Symbol"/>
      </w:rPr>
    </w:lvl>
    <w:lvl w:ilvl="1" w:tplc="E736B308">
      <w:start w:val="1"/>
      <w:numFmt w:val="bullet"/>
      <w:lvlText w:val="o"/>
      <w:lvlJc w:val="left"/>
      <w:pPr>
        <w:tabs>
          <w:tab w:val="num" w:pos="1440"/>
        </w:tabs>
        <w:ind w:left="1440" w:hanging="360"/>
      </w:pPr>
      <w:rPr>
        <w:rFonts w:ascii="Courier New" w:hAnsi="Courier New"/>
      </w:rPr>
    </w:lvl>
    <w:lvl w:ilvl="2" w:tplc="A76A1E72">
      <w:start w:val="1"/>
      <w:numFmt w:val="bullet"/>
      <w:lvlText w:val=""/>
      <w:lvlJc w:val="left"/>
      <w:pPr>
        <w:tabs>
          <w:tab w:val="num" w:pos="2160"/>
        </w:tabs>
        <w:ind w:left="2160" w:hanging="360"/>
      </w:pPr>
      <w:rPr>
        <w:rFonts w:ascii="Wingdings" w:hAnsi="Wingdings"/>
      </w:rPr>
    </w:lvl>
    <w:lvl w:ilvl="3" w:tplc="49583BF2">
      <w:start w:val="1"/>
      <w:numFmt w:val="bullet"/>
      <w:lvlText w:val=""/>
      <w:lvlJc w:val="left"/>
      <w:pPr>
        <w:tabs>
          <w:tab w:val="num" w:pos="2880"/>
        </w:tabs>
        <w:ind w:left="2880" w:hanging="360"/>
      </w:pPr>
      <w:rPr>
        <w:rFonts w:ascii="Symbol" w:hAnsi="Symbol"/>
      </w:rPr>
    </w:lvl>
    <w:lvl w:ilvl="4" w:tplc="2326D2CE">
      <w:start w:val="1"/>
      <w:numFmt w:val="bullet"/>
      <w:lvlText w:val="o"/>
      <w:lvlJc w:val="left"/>
      <w:pPr>
        <w:tabs>
          <w:tab w:val="num" w:pos="3600"/>
        </w:tabs>
        <w:ind w:left="3600" w:hanging="360"/>
      </w:pPr>
      <w:rPr>
        <w:rFonts w:ascii="Courier New" w:hAnsi="Courier New"/>
      </w:rPr>
    </w:lvl>
    <w:lvl w:ilvl="5" w:tplc="C3C02D9C">
      <w:start w:val="1"/>
      <w:numFmt w:val="bullet"/>
      <w:lvlText w:val=""/>
      <w:lvlJc w:val="left"/>
      <w:pPr>
        <w:tabs>
          <w:tab w:val="num" w:pos="4320"/>
        </w:tabs>
        <w:ind w:left="4320" w:hanging="360"/>
      </w:pPr>
      <w:rPr>
        <w:rFonts w:ascii="Wingdings" w:hAnsi="Wingdings"/>
      </w:rPr>
    </w:lvl>
    <w:lvl w:ilvl="6" w:tplc="427057F6">
      <w:start w:val="1"/>
      <w:numFmt w:val="bullet"/>
      <w:lvlText w:val=""/>
      <w:lvlJc w:val="left"/>
      <w:pPr>
        <w:tabs>
          <w:tab w:val="num" w:pos="5040"/>
        </w:tabs>
        <w:ind w:left="5040" w:hanging="360"/>
      </w:pPr>
      <w:rPr>
        <w:rFonts w:ascii="Symbol" w:hAnsi="Symbol"/>
      </w:rPr>
    </w:lvl>
    <w:lvl w:ilvl="7" w:tplc="0BB6A696">
      <w:start w:val="1"/>
      <w:numFmt w:val="bullet"/>
      <w:lvlText w:val="o"/>
      <w:lvlJc w:val="left"/>
      <w:pPr>
        <w:tabs>
          <w:tab w:val="num" w:pos="5760"/>
        </w:tabs>
        <w:ind w:left="5760" w:hanging="360"/>
      </w:pPr>
      <w:rPr>
        <w:rFonts w:ascii="Courier New" w:hAnsi="Courier New"/>
      </w:rPr>
    </w:lvl>
    <w:lvl w:ilvl="8" w:tplc="5586549E">
      <w:start w:val="1"/>
      <w:numFmt w:val="bullet"/>
      <w:lvlText w:val=""/>
      <w:lvlJc w:val="left"/>
      <w:pPr>
        <w:tabs>
          <w:tab w:val="num" w:pos="6480"/>
        </w:tabs>
        <w:ind w:left="6480" w:hanging="360"/>
      </w:pPr>
      <w:rPr>
        <w:rFonts w:ascii="Wingdings" w:hAnsi="Wingdings"/>
      </w:rPr>
    </w:lvl>
  </w:abstractNum>
  <w:abstractNum w:abstractNumId="5" w15:restartNumberingAfterBreak="0">
    <w:nsid w:val="078F37C5"/>
    <w:multiLevelType w:val="hybridMultilevel"/>
    <w:tmpl w:val="7EE48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5D6C76"/>
    <w:multiLevelType w:val="multilevel"/>
    <w:tmpl w:val="7288277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B5BC4"/>
    <w:multiLevelType w:val="hybridMultilevel"/>
    <w:tmpl w:val="4F6EB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225DCD"/>
    <w:multiLevelType w:val="hybridMultilevel"/>
    <w:tmpl w:val="FB28C7AE"/>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590EEA"/>
    <w:multiLevelType w:val="multilevel"/>
    <w:tmpl w:val="9416A0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D78EF"/>
    <w:multiLevelType w:val="hybridMultilevel"/>
    <w:tmpl w:val="6C684AAE"/>
    <w:lvl w:ilvl="0" w:tplc="40090001">
      <w:start w:val="1"/>
      <w:numFmt w:val="bullet"/>
      <w:lvlText w:val=""/>
      <w:lvlJc w:val="left"/>
      <w:pPr>
        <w:ind w:left="1426" w:hanging="360"/>
      </w:pPr>
      <w:rPr>
        <w:rFonts w:ascii="Symbol" w:hAnsi="Symbol" w:hint="default"/>
      </w:rPr>
    </w:lvl>
    <w:lvl w:ilvl="1" w:tplc="40090003" w:tentative="1">
      <w:start w:val="1"/>
      <w:numFmt w:val="bullet"/>
      <w:lvlText w:val="o"/>
      <w:lvlJc w:val="left"/>
      <w:pPr>
        <w:ind w:left="2146" w:hanging="360"/>
      </w:pPr>
      <w:rPr>
        <w:rFonts w:ascii="Courier New" w:hAnsi="Courier New" w:cs="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hAnsi="Courier New" w:cs="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hAnsi="Courier New" w:cs="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11" w15:restartNumberingAfterBreak="0">
    <w:nsid w:val="1CAC1A25"/>
    <w:multiLevelType w:val="hybridMultilevel"/>
    <w:tmpl w:val="66EA8F8C"/>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2" w15:restartNumberingAfterBreak="0">
    <w:nsid w:val="1EAC5C27"/>
    <w:multiLevelType w:val="hybridMultilevel"/>
    <w:tmpl w:val="3F34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D192D"/>
    <w:multiLevelType w:val="hybridMultilevel"/>
    <w:tmpl w:val="00C0415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6A43F9"/>
    <w:multiLevelType w:val="hybridMultilevel"/>
    <w:tmpl w:val="E60AA308"/>
    <w:lvl w:ilvl="0" w:tplc="788AB870">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763475"/>
    <w:multiLevelType w:val="hybridMultilevel"/>
    <w:tmpl w:val="7B3AE7F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ED2544"/>
    <w:multiLevelType w:val="hybridMultilevel"/>
    <w:tmpl w:val="F2E840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CB980D00">
      <w:numFmt w:val="bullet"/>
      <w:lvlText w:val="•"/>
      <w:lvlJc w:val="left"/>
      <w:pPr>
        <w:ind w:left="2160" w:hanging="36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53672F"/>
    <w:multiLevelType w:val="hybridMultilevel"/>
    <w:tmpl w:val="C940166E"/>
    <w:lvl w:ilvl="0" w:tplc="A650E16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564295"/>
    <w:multiLevelType w:val="hybridMultilevel"/>
    <w:tmpl w:val="EF7AC622"/>
    <w:lvl w:ilvl="0" w:tplc="788AB87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CE057A2"/>
    <w:multiLevelType w:val="hybridMultilevel"/>
    <w:tmpl w:val="3CF4E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920C48"/>
    <w:multiLevelType w:val="hybridMultilevel"/>
    <w:tmpl w:val="C4D4A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C96DB9"/>
    <w:multiLevelType w:val="hybridMultilevel"/>
    <w:tmpl w:val="35F8E2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48D96461"/>
    <w:multiLevelType w:val="hybridMultilevel"/>
    <w:tmpl w:val="5A2A9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3E0683"/>
    <w:multiLevelType w:val="hybridMultilevel"/>
    <w:tmpl w:val="E1F61DE2"/>
    <w:lvl w:ilvl="0" w:tplc="788AB870">
      <w:start w:val="1"/>
      <w:numFmt w:val="bullet"/>
      <w:lvlText w:val=""/>
      <w:lvlJc w:val="left"/>
      <w:pPr>
        <w:ind w:left="720" w:hanging="360"/>
      </w:pPr>
      <w:rPr>
        <w:rFonts w:ascii="Symbol" w:hAnsi="Symbol"/>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D46454"/>
    <w:multiLevelType w:val="hybridMultilevel"/>
    <w:tmpl w:val="19C27262"/>
    <w:lvl w:ilvl="0" w:tplc="40090001">
      <w:start w:val="1"/>
      <w:numFmt w:val="bullet"/>
      <w:lvlText w:val=""/>
      <w:lvlJc w:val="left"/>
      <w:pPr>
        <w:ind w:left="720" w:hanging="360"/>
      </w:pPr>
      <w:rPr>
        <w:rFonts w:ascii="Symbol" w:hAnsi="Symbol" w:hint="default"/>
      </w:rPr>
    </w:lvl>
    <w:lvl w:ilvl="1" w:tplc="B6A20F50">
      <w:numFmt w:val="bullet"/>
      <w:lvlText w:val="•"/>
      <w:lvlJc w:val="left"/>
      <w:pPr>
        <w:ind w:left="1440" w:hanging="360"/>
      </w:pPr>
      <w:rPr>
        <w:rFonts w:ascii="Times New Roman" w:eastAsia="Times New Roman" w:hAnsi="Times New Roman" w:cs="Times New Roman" w:hint="default"/>
        <w:b w:val="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C94DBF"/>
    <w:multiLevelType w:val="hybridMultilevel"/>
    <w:tmpl w:val="D6B8FBE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D867A2"/>
    <w:multiLevelType w:val="hybridMultilevel"/>
    <w:tmpl w:val="134A4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2D0A3E"/>
    <w:multiLevelType w:val="multilevel"/>
    <w:tmpl w:val="3F60DA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0C7EEE"/>
    <w:multiLevelType w:val="hybridMultilevel"/>
    <w:tmpl w:val="A2424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B7576A"/>
    <w:multiLevelType w:val="hybridMultilevel"/>
    <w:tmpl w:val="A3FA1D36"/>
    <w:lvl w:ilvl="0" w:tplc="788AB870">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FE4D7A"/>
    <w:multiLevelType w:val="multilevel"/>
    <w:tmpl w:val="67D25A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C93E17"/>
    <w:multiLevelType w:val="hybridMultilevel"/>
    <w:tmpl w:val="344A4E2C"/>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tabs>
          <w:tab w:val="num" w:pos="2072"/>
        </w:tabs>
        <w:ind w:left="2072" w:hanging="360"/>
      </w:pPr>
      <w:rPr>
        <w:rFonts w:ascii="Courier New" w:hAnsi="Courier New"/>
      </w:rPr>
    </w:lvl>
    <w:lvl w:ilvl="2" w:tplc="FFFFFFFF">
      <w:start w:val="1"/>
      <w:numFmt w:val="bullet"/>
      <w:lvlText w:val=""/>
      <w:lvlJc w:val="left"/>
      <w:pPr>
        <w:tabs>
          <w:tab w:val="num" w:pos="2792"/>
        </w:tabs>
        <w:ind w:left="2792" w:hanging="360"/>
      </w:pPr>
      <w:rPr>
        <w:rFonts w:ascii="Wingdings" w:hAnsi="Wingdings"/>
      </w:rPr>
    </w:lvl>
    <w:lvl w:ilvl="3" w:tplc="FFFFFFFF">
      <w:start w:val="1"/>
      <w:numFmt w:val="bullet"/>
      <w:lvlText w:val=""/>
      <w:lvlJc w:val="left"/>
      <w:pPr>
        <w:tabs>
          <w:tab w:val="num" w:pos="3512"/>
        </w:tabs>
        <w:ind w:left="3512" w:hanging="360"/>
      </w:pPr>
      <w:rPr>
        <w:rFonts w:ascii="Symbol" w:hAnsi="Symbol"/>
      </w:rPr>
    </w:lvl>
    <w:lvl w:ilvl="4" w:tplc="FFFFFFFF">
      <w:start w:val="1"/>
      <w:numFmt w:val="bullet"/>
      <w:lvlText w:val="o"/>
      <w:lvlJc w:val="left"/>
      <w:pPr>
        <w:tabs>
          <w:tab w:val="num" w:pos="4232"/>
        </w:tabs>
        <w:ind w:left="4232" w:hanging="360"/>
      </w:pPr>
      <w:rPr>
        <w:rFonts w:ascii="Courier New" w:hAnsi="Courier New"/>
      </w:rPr>
    </w:lvl>
    <w:lvl w:ilvl="5" w:tplc="FFFFFFFF">
      <w:start w:val="1"/>
      <w:numFmt w:val="bullet"/>
      <w:lvlText w:val=""/>
      <w:lvlJc w:val="left"/>
      <w:pPr>
        <w:tabs>
          <w:tab w:val="num" w:pos="4952"/>
        </w:tabs>
        <w:ind w:left="4952" w:hanging="360"/>
      </w:pPr>
      <w:rPr>
        <w:rFonts w:ascii="Wingdings" w:hAnsi="Wingdings"/>
      </w:rPr>
    </w:lvl>
    <w:lvl w:ilvl="6" w:tplc="FFFFFFFF">
      <w:start w:val="1"/>
      <w:numFmt w:val="bullet"/>
      <w:lvlText w:val=""/>
      <w:lvlJc w:val="left"/>
      <w:pPr>
        <w:tabs>
          <w:tab w:val="num" w:pos="5672"/>
        </w:tabs>
        <w:ind w:left="5672" w:hanging="360"/>
      </w:pPr>
      <w:rPr>
        <w:rFonts w:ascii="Symbol" w:hAnsi="Symbol"/>
      </w:rPr>
    </w:lvl>
    <w:lvl w:ilvl="7" w:tplc="FFFFFFFF">
      <w:start w:val="1"/>
      <w:numFmt w:val="bullet"/>
      <w:lvlText w:val="o"/>
      <w:lvlJc w:val="left"/>
      <w:pPr>
        <w:tabs>
          <w:tab w:val="num" w:pos="6392"/>
        </w:tabs>
        <w:ind w:left="6392" w:hanging="360"/>
      </w:pPr>
      <w:rPr>
        <w:rFonts w:ascii="Courier New" w:hAnsi="Courier New"/>
      </w:rPr>
    </w:lvl>
    <w:lvl w:ilvl="8" w:tplc="FFFFFFFF">
      <w:start w:val="1"/>
      <w:numFmt w:val="bullet"/>
      <w:lvlText w:val=""/>
      <w:lvlJc w:val="left"/>
      <w:pPr>
        <w:tabs>
          <w:tab w:val="num" w:pos="7112"/>
        </w:tabs>
        <w:ind w:left="7112" w:hanging="360"/>
      </w:pPr>
      <w:rPr>
        <w:rFonts w:ascii="Wingdings" w:hAnsi="Wingdings"/>
      </w:rPr>
    </w:lvl>
  </w:abstractNum>
  <w:abstractNum w:abstractNumId="32" w15:restartNumberingAfterBreak="0">
    <w:nsid w:val="6B125B04"/>
    <w:multiLevelType w:val="multilevel"/>
    <w:tmpl w:val="F35224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9E6582"/>
    <w:multiLevelType w:val="hybridMultilevel"/>
    <w:tmpl w:val="AB56830E"/>
    <w:lvl w:ilvl="0" w:tplc="40090001">
      <w:start w:val="1"/>
      <w:numFmt w:val="bullet"/>
      <w:lvlText w:val=""/>
      <w:lvlJc w:val="left"/>
      <w:pPr>
        <w:ind w:left="720" w:hanging="360"/>
      </w:pPr>
      <w:rPr>
        <w:rFonts w:ascii="Symbol" w:hAnsi="Symbol" w:hint="default"/>
      </w:rPr>
    </w:lvl>
    <w:lvl w:ilvl="1" w:tplc="204A2F28">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6D6A87"/>
    <w:multiLevelType w:val="hybridMultilevel"/>
    <w:tmpl w:val="14C2BB4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AF4C16"/>
    <w:multiLevelType w:val="hybridMultilevel"/>
    <w:tmpl w:val="4F12E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D75089"/>
    <w:multiLevelType w:val="multilevel"/>
    <w:tmpl w:val="DC10FC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46721051">
    <w:abstractNumId w:val="0"/>
  </w:num>
  <w:num w:numId="2" w16cid:durableId="728381118">
    <w:abstractNumId w:val="1"/>
  </w:num>
  <w:num w:numId="3" w16cid:durableId="784615302">
    <w:abstractNumId w:val="2"/>
  </w:num>
  <w:num w:numId="4" w16cid:durableId="912741589">
    <w:abstractNumId w:val="3"/>
  </w:num>
  <w:num w:numId="5" w16cid:durableId="68770203">
    <w:abstractNumId w:val="4"/>
  </w:num>
  <w:num w:numId="6" w16cid:durableId="2111657221">
    <w:abstractNumId w:val="5"/>
  </w:num>
  <w:num w:numId="7" w16cid:durableId="1304193521">
    <w:abstractNumId w:val="25"/>
  </w:num>
  <w:num w:numId="8" w16cid:durableId="1369991424">
    <w:abstractNumId w:val="17"/>
  </w:num>
  <w:num w:numId="9" w16cid:durableId="343557508">
    <w:abstractNumId w:val="9"/>
  </w:num>
  <w:num w:numId="10" w16cid:durableId="557670919">
    <w:abstractNumId w:val="11"/>
  </w:num>
  <w:num w:numId="11" w16cid:durableId="15355270">
    <w:abstractNumId w:val="31"/>
  </w:num>
  <w:num w:numId="12" w16cid:durableId="1883515136">
    <w:abstractNumId w:val="33"/>
  </w:num>
  <w:num w:numId="13" w16cid:durableId="1509248130">
    <w:abstractNumId w:val="16"/>
  </w:num>
  <w:num w:numId="14" w16cid:durableId="792478177">
    <w:abstractNumId w:val="23"/>
  </w:num>
  <w:num w:numId="15" w16cid:durableId="1258716283">
    <w:abstractNumId w:val="35"/>
  </w:num>
  <w:num w:numId="16" w16cid:durableId="1601718892">
    <w:abstractNumId w:val="8"/>
  </w:num>
  <w:num w:numId="17" w16cid:durableId="927157117">
    <w:abstractNumId w:val="15"/>
  </w:num>
  <w:num w:numId="18" w16cid:durableId="577399514">
    <w:abstractNumId w:val="13"/>
  </w:num>
  <w:num w:numId="19" w16cid:durableId="445077967">
    <w:abstractNumId w:val="34"/>
  </w:num>
  <w:num w:numId="20" w16cid:durableId="895050244">
    <w:abstractNumId w:val="21"/>
  </w:num>
  <w:num w:numId="21" w16cid:durableId="1942370979">
    <w:abstractNumId w:val="6"/>
  </w:num>
  <w:num w:numId="22" w16cid:durableId="2105177222">
    <w:abstractNumId w:val="20"/>
  </w:num>
  <w:num w:numId="23" w16cid:durableId="1297836263">
    <w:abstractNumId w:val="27"/>
  </w:num>
  <w:num w:numId="24" w16cid:durableId="1274941219">
    <w:abstractNumId w:val="7"/>
  </w:num>
  <w:num w:numId="25" w16cid:durableId="378822071">
    <w:abstractNumId w:val="28"/>
  </w:num>
  <w:num w:numId="26" w16cid:durableId="1346202171">
    <w:abstractNumId w:val="36"/>
  </w:num>
  <w:num w:numId="27" w16cid:durableId="1068114558">
    <w:abstractNumId w:val="32"/>
  </w:num>
  <w:num w:numId="28" w16cid:durableId="453642733">
    <w:abstractNumId w:val="29"/>
  </w:num>
  <w:num w:numId="29" w16cid:durableId="270213106">
    <w:abstractNumId w:val="24"/>
  </w:num>
  <w:num w:numId="30" w16cid:durableId="638808587">
    <w:abstractNumId w:val="30"/>
  </w:num>
  <w:num w:numId="31" w16cid:durableId="388109895">
    <w:abstractNumId w:val="26"/>
  </w:num>
  <w:num w:numId="32" w16cid:durableId="141310359">
    <w:abstractNumId w:val="10"/>
  </w:num>
  <w:num w:numId="33" w16cid:durableId="1663124235">
    <w:abstractNumId w:val="14"/>
  </w:num>
  <w:num w:numId="34" w16cid:durableId="1920017246">
    <w:abstractNumId w:val="12"/>
  </w:num>
  <w:num w:numId="35" w16cid:durableId="57166582">
    <w:abstractNumId w:val="18"/>
  </w:num>
  <w:num w:numId="36" w16cid:durableId="1922374771">
    <w:abstractNumId w:val="19"/>
  </w:num>
  <w:num w:numId="37" w16cid:durableId="20872658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785"/>
    <w:rsid w:val="000051DD"/>
    <w:rsid w:val="0004426B"/>
    <w:rsid w:val="000544D8"/>
    <w:rsid w:val="00077A27"/>
    <w:rsid w:val="00086828"/>
    <w:rsid w:val="00091F01"/>
    <w:rsid w:val="00092A9B"/>
    <w:rsid w:val="00096B24"/>
    <w:rsid w:val="000B7974"/>
    <w:rsid w:val="000C47E3"/>
    <w:rsid w:val="000D3657"/>
    <w:rsid w:val="000E7601"/>
    <w:rsid w:val="000F4E1B"/>
    <w:rsid w:val="00100C1C"/>
    <w:rsid w:val="00101452"/>
    <w:rsid w:val="001021AE"/>
    <w:rsid w:val="001035B9"/>
    <w:rsid w:val="001115A2"/>
    <w:rsid w:val="001432CE"/>
    <w:rsid w:val="001737BA"/>
    <w:rsid w:val="00176740"/>
    <w:rsid w:val="0017785C"/>
    <w:rsid w:val="001858C9"/>
    <w:rsid w:val="00196C38"/>
    <w:rsid w:val="001B798E"/>
    <w:rsid w:val="001D05D6"/>
    <w:rsid w:val="00200A51"/>
    <w:rsid w:val="0020727D"/>
    <w:rsid w:val="0022786B"/>
    <w:rsid w:val="00230BAE"/>
    <w:rsid w:val="00247B72"/>
    <w:rsid w:val="00252B47"/>
    <w:rsid w:val="0027234C"/>
    <w:rsid w:val="002844A8"/>
    <w:rsid w:val="002F39F9"/>
    <w:rsid w:val="00316D07"/>
    <w:rsid w:val="00317784"/>
    <w:rsid w:val="003248E0"/>
    <w:rsid w:val="00342D8C"/>
    <w:rsid w:val="00387456"/>
    <w:rsid w:val="00396F6A"/>
    <w:rsid w:val="00397D41"/>
    <w:rsid w:val="003A1E13"/>
    <w:rsid w:val="003B287A"/>
    <w:rsid w:val="003C0D2B"/>
    <w:rsid w:val="003D3A37"/>
    <w:rsid w:val="003D678E"/>
    <w:rsid w:val="00411BF9"/>
    <w:rsid w:val="004273EC"/>
    <w:rsid w:val="004328A0"/>
    <w:rsid w:val="00441073"/>
    <w:rsid w:val="00441AB7"/>
    <w:rsid w:val="004629AE"/>
    <w:rsid w:val="00464A51"/>
    <w:rsid w:val="004730A6"/>
    <w:rsid w:val="0048758D"/>
    <w:rsid w:val="00493EB5"/>
    <w:rsid w:val="004A548D"/>
    <w:rsid w:val="004B3F01"/>
    <w:rsid w:val="004D4D15"/>
    <w:rsid w:val="004D5C6B"/>
    <w:rsid w:val="004E20AF"/>
    <w:rsid w:val="00511674"/>
    <w:rsid w:val="005506B5"/>
    <w:rsid w:val="00551840"/>
    <w:rsid w:val="005A002E"/>
    <w:rsid w:val="005C13C3"/>
    <w:rsid w:val="005C2A58"/>
    <w:rsid w:val="005D3A40"/>
    <w:rsid w:val="005D7C70"/>
    <w:rsid w:val="00604840"/>
    <w:rsid w:val="00610E16"/>
    <w:rsid w:val="006226B6"/>
    <w:rsid w:val="00623CFB"/>
    <w:rsid w:val="00654711"/>
    <w:rsid w:val="0066488E"/>
    <w:rsid w:val="00664F32"/>
    <w:rsid w:val="00677FB9"/>
    <w:rsid w:val="006A15C7"/>
    <w:rsid w:val="006A4EF7"/>
    <w:rsid w:val="006C2194"/>
    <w:rsid w:val="006C35A7"/>
    <w:rsid w:val="006D0EE4"/>
    <w:rsid w:val="006F606B"/>
    <w:rsid w:val="00714808"/>
    <w:rsid w:val="0071593D"/>
    <w:rsid w:val="00716433"/>
    <w:rsid w:val="00726FBF"/>
    <w:rsid w:val="00743539"/>
    <w:rsid w:val="00757B84"/>
    <w:rsid w:val="00783987"/>
    <w:rsid w:val="00790A7F"/>
    <w:rsid w:val="007D38AD"/>
    <w:rsid w:val="0085220C"/>
    <w:rsid w:val="00861493"/>
    <w:rsid w:val="00881D5B"/>
    <w:rsid w:val="008B26CA"/>
    <w:rsid w:val="008D0019"/>
    <w:rsid w:val="008D32B3"/>
    <w:rsid w:val="008D5C38"/>
    <w:rsid w:val="008E64B4"/>
    <w:rsid w:val="008E7B0C"/>
    <w:rsid w:val="0091340E"/>
    <w:rsid w:val="009161D1"/>
    <w:rsid w:val="00967407"/>
    <w:rsid w:val="009736DF"/>
    <w:rsid w:val="00976F07"/>
    <w:rsid w:val="00980D5E"/>
    <w:rsid w:val="009A1B98"/>
    <w:rsid w:val="009A5C38"/>
    <w:rsid w:val="009B21D1"/>
    <w:rsid w:val="009F22F3"/>
    <w:rsid w:val="009F2616"/>
    <w:rsid w:val="00A07785"/>
    <w:rsid w:val="00A17893"/>
    <w:rsid w:val="00A23BB7"/>
    <w:rsid w:val="00A30364"/>
    <w:rsid w:val="00A8086D"/>
    <w:rsid w:val="00AA781B"/>
    <w:rsid w:val="00AA7872"/>
    <w:rsid w:val="00AB16D4"/>
    <w:rsid w:val="00AC0934"/>
    <w:rsid w:val="00AF1511"/>
    <w:rsid w:val="00AF28CB"/>
    <w:rsid w:val="00AF6B1E"/>
    <w:rsid w:val="00B0708C"/>
    <w:rsid w:val="00B20325"/>
    <w:rsid w:val="00B207E3"/>
    <w:rsid w:val="00B3282B"/>
    <w:rsid w:val="00B5493B"/>
    <w:rsid w:val="00B60A90"/>
    <w:rsid w:val="00B67BB8"/>
    <w:rsid w:val="00B75FB5"/>
    <w:rsid w:val="00B82516"/>
    <w:rsid w:val="00BC2F0E"/>
    <w:rsid w:val="00BC32FA"/>
    <w:rsid w:val="00BD298C"/>
    <w:rsid w:val="00BF1099"/>
    <w:rsid w:val="00BF4854"/>
    <w:rsid w:val="00C0436F"/>
    <w:rsid w:val="00C150CA"/>
    <w:rsid w:val="00C326AC"/>
    <w:rsid w:val="00C65C28"/>
    <w:rsid w:val="00C758C9"/>
    <w:rsid w:val="00C92A4D"/>
    <w:rsid w:val="00C939F9"/>
    <w:rsid w:val="00C946EE"/>
    <w:rsid w:val="00CB5E3A"/>
    <w:rsid w:val="00CC4414"/>
    <w:rsid w:val="00CE0A41"/>
    <w:rsid w:val="00CF3D24"/>
    <w:rsid w:val="00D05DC5"/>
    <w:rsid w:val="00D071BF"/>
    <w:rsid w:val="00D2674F"/>
    <w:rsid w:val="00D41D4C"/>
    <w:rsid w:val="00D43C95"/>
    <w:rsid w:val="00D506DB"/>
    <w:rsid w:val="00D76F57"/>
    <w:rsid w:val="00D91091"/>
    <w:rsid w:val="00D96B34"/>
    <w:rsid w:val="00DA7C92"/>
    <w:rsid w:val="00DB0D50"/>
    <w:rsid w:val="00DC1EC8"/>
    <w:rsid w:val="00DD5401"/>
    <w:rsid w:val="00DE44D2"/>
    <w:rsid w:val="00DF11E7"/>
    <w:rsid w:val="00DF2250"/>
    <w:rsid w:val="00E03361"/>
    <w:rsid w:val="00E13290"/>
    <w:rsid w:val="00E33937"/>
    <w:rsid w:val="00E41D29"/>
    <w:rsid w:val="00E867AD"/>
    <w:rsid w:val="00E93B79"/>
    <w:rsid w:val="00EC4D16"/>
    <w:rsid w:val="00F51F2F"/>
    <w:rsid w:val="00F5206B"/>
    <w:rsid w:val="00F907F8"/>
    <w:rsid w:val="00F925C8"/>
    <w:rsid w:val="00F94D48"/>
    <w:rsid w:val="00FA38A7"/>
    <w:rsid w:val="00FC4A72"/>
    <w:rsid w:val="00FF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A47B"/>
  <w15:docId w15:val="{18075865-789E-4106-9078-B149AE87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6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576D7B"/>
    </w:rPr>
  </w:style>
  <w:style w:type="paragraph" w:customStyle="1" w:styleId="divonlyName">
    <w:name w:val="div_onlyName"/>
    <w:basedOn w:val="div"/>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lowerborderupper">
    <w:name w:val="div_document_div_lowerborderupper"/>
    <w:basedOn w:val="Normal"/>
    <w:pPr>
      <w:pBdr>
        <w:bottom w:val="single" w:sz="8" w:space="0" w:color="576D7B"/>
      </w:pBdr>
      <w:spacing w:line="0" w:lineRule="atLeast"/>
    </w:pPr>
    <w:rPr>
      <w:color w:val="576D7B"/>
      <w:sz w:val="0"/>
      <w:szCs w:val="0"/>
    </w:rPr>
  </w:style>
  <w:style w:type="paragraph" w:customStyle="1" w:styleId="divdocumentdivlowerborder">
    <w:name w:val="div_document_div_lowerborder"/>
    <w:basedOn w:val="Normal"/>
    <w:pPr>
      <w:pBdr>
        <w:bottom w:val="single" w:sz="24" w:space="0" w:color="576D7B"/>
      </w:pBdr>
      <w:spacing w:line="0" w:lineRule="atLeast"/>
    </w:pPr>
    <w:rPr>
      <w:color w:val="576D7B"/>
      <w:sz w:val="0"/>
      <w:szCs w:val="0"/>
    </w:rPr>
  </w:style>
  <w:style w:type="paragraph" w:customStyle="1" w:styleId="divdocumentdivSECTIONCNTC">
    <w:name w:val="div_document_div_SECTION_CNTC"/>
    <w:basedOn w:val="Normal"/>
  </w:style>
  <w:style w:type="paragraph" w:customStyle="1" w:styleId="divaddress">
    <w:name w:val="div_address"/>
    <w:basedOn w:val="div"/>
    <w:pPr>
      <w:spacing w:line="340" w:lineRule="atLeast"/>
      <w:jc w:val="center"/>
    </w:pPr>
    <w:rPr>
      <w:sz w:val="22"/>
      <w:szCs w:val="22"/>
    </w:rPr>
  </w:style>
  <w:style w:type="character" w:customStyle="1" w:styleId="divdocumentdivaddressli">
    <w:name w:val="div_document_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bullet">
    <w:name w:val="document_bullet"/>
    <w:basedOn w:val="DefaultParagraphFont"/>
    <w:rPr>
      <w:sz w:val="24"/>
      <w:szCs w:val="24"/>
    </w:rPr>
  </w:style>
  <w:style w:type="paragraph" w:customStyle="1" w:styleId="divdocumentsection">
    <w:name w:val="div_document_section"/>
    <w:basedOn w:val="Normal"/>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576D7B"/>
      <w:sz w:val="32"/>
      <w:szCs w:val="32"/>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spanpaddedline">
    <w:name w:val="span_paddedline"/>
    <w:basedOn w:val="span"/>
    <w:rPr>
      <w:sz w:val="24"/>
      <w:szCs w:val="24"/>
      <w:bdr w:val="none" w:sz="0" w:space="0" w:color="auto"/>
      <w:vertAlign w:val="baseline"/>
    </w:rPr>
  </w:style>
  <w:style w:type="paragraph" w:customStyle="1" w:styleId="spanpaddedlineParagraph">
    <w:name w:val="span_paddedline Paragraph"/>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trong1">
    <w:name w:val="Strong1"/>
    <w:basedOn w:val="DefaultParagraphFont"/>
    <w:rPr>
      <w:sz w:val="24"/>
      <w:szCs w:val="24"/>
      <w:bdr w:val="none" w:sz="0" w:space="0" w:color="auto"/>
      <w:vertAlign w:val="baseline"/>
    </w:rPr>
  </w:style>
  <w:style w:type="paragraph" w:styleId="ListParagraph">
    <w:name w:val="List Paragraph"/>
    <w:aliases w:val="Indented Paragraph"/>
    <w:basedOn w:val="Normal"/>
    <w:link w:val="ListParagraphChar"/>
    <w:uiPriority w:val="34"/>
    <w:qFormat/>
    <w:rsid w:val="009A5C38"/>
    <w:pPr>
      <w:ind w:left="720"/>
      <w:contextualSpacing/>
    </w:pPr>
  </w:style>
  <w:style w:type="paragraph" w:styleId="NormalWeb">
    <w:name w:val="Normal (Web)"/>
    <w:basedOn w:val="Normal"/>
    <w:uiPriority w:val="99"/>
    <w:semiHidden/>
    <w:unhideWhenUsed/>
    <w:rsid w:val="00DC1EC8"/>
    <w:pPr>
      <w:spacing w:before="100" w:beforeAutospacing="1" w:after="100" w:afterAutospacing="1" w:line="240" w:lineRule="auto"/>
    </w:pPr>
    <w:rPr>
      <w:lang w:val="en-IN" w:eastAsia="en-IN"/>
    </w:rPr>
  </w:style>
  <w:style w:type="character" w:styleId="Hyperlink">
    <w:name w:val="Hyperlink"/>
    <w:basedOn w:val="DefaultParagraphFont"/>
    <w:uiPriority w:val="99"/>
    <w:unhideWhenUsed/>
    <w:rsid w:val="0004426B"/>
    <w:rPr>
      <w:color w:val="0000FF" w:themeColor="hyperlink"/>
      <w:u w:val="single"/>
    </w:rPr>
  </w:style>
  <w:style w:type="character" w:styleId="Strong">
    <w:name w:val="Strong"/>
    <w:basedOn w:val="DefaultParagraphFont"/>
    <w:uiPriority w:val="22"/>
    <w:qFormat/>
    <w:rsid w:val="0004426B"/>
    <w:rPr>
      <w:b/>
      <w:bCs/>
    </w:rPr>
  </w:style>
  <w:style w:type="character" w:customStyle="1" w:styleId="white-space-pre">
    <w:name w:val="white-space-pre"/>
    <w:basedOn w:val="DefaultParagraphFont"/>
    <w:rsid w:val="001115A2"/>
  </w:style>
  <w:style w:type="character" w:customStyle="1" w:styleId="ListParagraphChar">
    <w:name w:val="List Paragraph Char"/>
    <w:aliases w:val="Indented Paragraph Char"/>
    <w:basedOn w:val="DefaultParagraphFont"/>
    <w:link w:val="ListParagraph"/>
    <w:uiPriority w:val="34"/>
    <w:qFormat/>
    <w:rsid w:val="005A002E"/>
    <w:rPr>
      <w:sz w:val="24"/>
      <w:szCs w:val="24"/>
    </w:rPr>
  </w:style>
  <w:style w:type="character" w:styleId="UnresolvedMention">
    <w:name w:val="Unresolved Mention"/>
    <w:basedOn w:val="DefaultParagraphFont"/>
    <w:uiPriority w:val="99"/>
    <w:semiHidden/>
    <w:unhideWhenUsed/>
    <w:rsid w:val="00396F6A"/>
    <w:rPr>
      <w:color w:val="605E5C"/>
      <w:shd w:val="clear" w:color="auto" w:fill="E1DFDD"/>
    </w:rPr>
  </w:style>
  <w:style w:type="character" w:styleId="CommentReference">
    <w:name w:val="annotation reference"/>
    <w:basedOn w:val="DefaultParagraphFont"/>
    <w:uiPriority w:val="99"/>
    <w:semiHidden/>
    <w:unhideWhenUsed/>
    <w:rsid w:val="00AB16D4"/>
    <w:rPr>
      <w:sz w:val="16"/>
      <w:szCs w:val="16"/>
    </w:rPr>
  </w:style>
  <w:style w:type="paragraph" w:styleId="CommentText">
    <w:name w:val="annotation text"/>
    <w:basedOn w:val="Normal"/>
    <w:link w:val="CommentTextChar"/>
    <w:uiPriority w:val="99"/>
    <w:unhideWhenUsed/>
    <w:rsid w:val="00AB16D4"/>
    <w:pPr>
      <w:spacing w:line="240" w:lineRule="auto"/>
    </w:pPr>
    <w:rPr>
      <w:sz w:val="20"/>
      <w:szCs w:val="20"/>
    </w:rPr>
  </w:style>
  <w:style w:type="character" w:customStyle="1" w:styleId="CommentTextChar">
    <w:name w:val="Comment Text Char"/>
    <w:basedOn w:val="DefaultParagraphFont"/>
    <w:link w:val="CommentText"/>
    <w:uiPriority w:val="99"/>
    <w:rsid w:val="00AB16D4"/>
  </w:style>
  <w:style w:type="paragraph" w:styleId="CommentSubject">
    <w:name w:val="annotation subject"/>
    <w:basedOn w:val="CommentText"/>
    <w:next w:val="CommentText"/>
    <w:link w:val="CommentSubjectChar"/>
    <w:uiPriority w:val="99"/>
    <w:semiHidden/>
    <w:unhideWhenUsed/>
    <w:rsid w:val="00AB16D4"/>
    <w:rPr>
      <w:b/>
      <w:bCs/>
    </w:rPr>
  </w:style>
  <w:style w:type="character" w:customStyle="1" w:styleId="CommentSubjectChar">
    <w:name w:val="Comment Subject Char"/>
    <w:basedOn w:val="CommentTextChar"/>
    <w:link w:val="CommentSubject"/>
    <w:uiPriority w:val="99"/>
    <w:semiHidden/>
    <w:rsid w:val="00AB1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30919">
      <w:bodyDiv w:val="1"/>
      <w:marLeft w:val="0"/>
      <w:marRight w:val="0"/>
      <w:marTop w:val="0"/>
      <w:marBottom w:val="0"/>
      <w:divBdr>
        <w:top w:val="none" w:sz="0" w:space="0" w:color="auto"/>
        <w:left w:val="none" w:sz="0" w:space="0" w:color="auto"/>
        <w:bottom w:val="none" w:sz="0" w:space="0" w:color="auto"/>
        <w:right w:val="none" w:sz="0" w:space="0" w:color="auto"/>
      </w:divBdr>
    </w:div>
    <w:div w:id="558050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roset.org/pdf_paper_view.php?paper_id=2196&amp;19-ISROSET-IJSRBS-02912.pdf" TargetMode="External"/><Relationship Id="rId5" Type="http://schemas.openxmlformats.org/officeDocument/2006/relationships/hyperlink" Target="mailto:sbhujangrao69@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10311</TotalTime>
  <Pages>5</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Swaroop</dc:creator>
  <cp:lastModifiedBy>swaroop swaru</cp:lastModifiedBy>
  <cp:revision>24</cp:revision>
  <dcterms:created xsi:type="dcterms:W3CDTF">2022-08-12T16:09:00Z</dcterms:created>
  <dcterms:modified xsi:type="dcterms:W3CDTF">2022-09-28T18:23:00Z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e511cbf0-44ac-41e2-b39d-28eb558cb19f</vt:lpwstr>
  </property>
  <property fmtid="{D5CDD505-2E9C-101B-9397-08002B2CF9AE}" pid="3" name="x1ye=0">
    <vt:lpwstr>zFUAAB+LCAAAAAAABAAUmkWWgwAQRA/EgkDQJRbcnR3u7px+mG3eDAS6uupXgIRQmsN+P+wHUzRHfX8wzf1Q7sdiHA39mC8WO9ltLs3YuavN3LzEmPv5tXou4Fuzp/dtBVVnFqQIN3jnwugKOuzvMG9tbwHLzfdty+UpLx0keCEx5dWFVuKukFLuhwm7j/zj5d3RK8DEGyMmnv5MPo2QcqTeDrNoYWw9ZLoq0ZfOXV8b15OZREUH9uOa4POm/aJ</vt:lpwstr>
  </property>
  <property fmtid="{D5CDD505-2E9C-101B-9397-08002B2CF9AE}" pid="4" name="x1ye=1">
    <vt:lpwstr>ob7unVJZ0BgkylvoaKMJ54mdNMPJsqDZbVmuDvrWJqY6uT7dzF7Uem1U2fj6AcPzQSkYHQQ4/Z5uMJQRbNm5WHDwBO9k8gzx6OjVzCI2aq1OAUTAEWJ5WdF6UhamcYPn5bNz6C4F1jRzFZRUDu8ieYiuia1tU5j/Hkk+ITXQpK609im1lfxspzWYLOApm900AnRhnukJ//mxGY4rv2cN6HVYrpN9mMmXs0U4pthnxOiQrn5+89zNaGocbBJrPUq</vt:lpwstr>
  </property>
  <property fmtid="{D5CDD505-2E9C-101B-9397-08002B2CF9AE}" pid="5" name="x1ye=10">
    <vt:lpwstr>I3qN8r2oArj2oX3RnZPTLn1MkwQQZUy3n8yHA/fH1DeWfFiDO9foJ0bbhyeA1rPt6kig93EjatZaoG4CU4qW6L7oZLpVrvkt8dP1UZED1hecRDFhQLlq3UnBLFYRABA54otErd+S0UdlhtLyrJIgycYCR3WhrR7yWU690JKUxv4IjUL7YW9Kts8UNHYvtID9gzyQEPRgNLRDVlHhoXtb45bUwOQY0oay58SI1xr9H4rfG4SyVXi+LvE8SO+Xon+</vt:lpwstr>
  </property>
  <property fmtid="{D5CDD505-2E9C-101B-9397-08002B2CF9AE}" pid="6" name="x1ye=11">
    <vt:lpwstr>H57mNfwvYzeYJE/Q9iEO0zIrz+nAQjovcAAthf5D34fBp9fW3eQZKlPuVBgX5SAD4uADcFmW6sruhbK9N3RPqlOAWfT7OP5+R1xe78qAH1FMO1zipHGvunsaszqJNqKom7uYWokWWXmQszo68Ud7vhQES2BjC6KsTeAJX6cfaV+Deok/eCMzkz2UQdDFAjrgvSr39DGL5UGq64VK5eohU+7xOhh9yV4d4vNIZhtDPGCgLA2SyPRHWZHtdAtqjYA</vt:lpwstr>
  </property>
  <property fmtid="{D5CDD505-2E9C-101B-9397-08002B2CF9AE}" pid="7" name="x1ye=12">
    <vt:lpwstr>vjAnfPipMcyV79zwm47+z61/LvcljuV3j4dfSQ48oXC+mXCHHBz0PRRDqgUH+75JEcJAM5y0/XiafmzLxAQ4HamgXAQ6IvsQVNjLmno+LsdJaAeTnltNg1XgNuRrm96VQ24JTD+Et680PXHEHZ2qF6xibFOWGyzO2Vv7HlGH2JshFbnFE8dNRZzCKS5XrOc1/o0/6DdjuZ8YFrK1VIVkbZMBCboBU4/Fe6enQlJBl7s4mWgotzqPZ5Ufyc+DvQF</vt:lpwstr>
  </property>
  <property fmtid="{D5CDD505-2E9C-101B-9397-08002B2CF9AE}" pid="8" name="x1ye=13">
    <vt:lpwstr>UeFoGmQ4ghkImxXq97I3a/0QbdHa7/90thqpvluQtYRtXmDJIXgXPNOXeg2LiMsGj/w0jZnEDY9CoZO6pHzdQ/PqyF1T5oa3JY51QYhJ8+xrlbYKZ4pVdho/k2KNSuk01Dw6bwb6Stnt4j6Hyuc84Qp7PIMqbxPh3a4/0hsj515QeeljFiBfn0fZZRSX4+by/SPxhrm9dQCF6husTSOJMMlOSqhyaQwPdgyhDFJNvuJpyLKRb5cGVDj7DtTukSP</vt:lpwstr>
  </property>
  <property fmtid="{D5CDD505-2E9C-101B-9397-08002B2CF9AE}" pid="9" name="x1ye=14">
    <vt:lpwstr>hIrZKJtpeZst/7pLFjqLXtfjF1WGr+dNP78VIMot9kaIn1niNzm83duHaTUpi4Ay9BYm6ZZdAfNuXZrjdvdcLnNzilC3ra1nfKX4EK7Jdcepxgog/i+mEIeiF77bTsxxFsZ2RmBdbHnlAGwJtKtDqYsIAOTDZTos1AkHS1+nSnasvRNsixvHJ6iBKf748eAO8psRTqhpqfjN5IKojKUaWM+AI6rVSQPQB/da7qWqBC1ofVDn2fjaCq/ab1+HDgf</vt:lpwstr>
  </property>
  <property fmtid="{D5CDD505-2E9C-101B-9397-08002B2CF9AE}" pid="10" name="x1ye=15">
    <vt:lpwstr>/Zq5+c818m28jpqDBeEP9tJ4KJeMbFATQwg5Mpm2bZg7t9ViIDRTyQPUoEm2AQsR/IOGs2R2jblsHGqd41ilBPMeqgCPMyiLHfi91Oss+VjrLmV4+MN5ROx8h2T95jCl9CvOKv8mE/XkL+W8GAgeq+juJ0fV6EQ8QW84Xo0w3TWuhIbGdYcjK30xBtl6uMijsldec6K8Ig8JMj4DrmWmMAye8U8JFkMvviNyZd5MgCpgCOZ4qcjh4NRL9yPsqIg</vt:lpwstr>
  </property>
  <property fmtid="{D5CDD505-2E9C-101B-9397-08002B2CF9AE}" pid="11" name="x1ye=16">
    <vt:lpwstr>EJyH9OZ5v7N5Lobn7Asa7djbQX3r+zPE1jRICpRCpDExMth4pUHOJ62OOo0CnKq1Lor351jWase6mIDJSKWhYcCpD9dhzsoLhe3WDwTu5AajysWJckneFjkzRUijBGqhRY9e1O8oKAQlZcjHhbzfZtfodjv0Bm0924qcosj5FNHwrepGT0rLycVKnPIZtzjaLv00goYGcW4Jq0T57j47yGjHW9oPdcuA0u08zy/wbyRJmjEY+HMkPVsZStK3NLX</vt:lpwstr>
  </property>
  <property fmtid="{D5CDD505-2E9C-101B-9397-08002B2CF9AE}" pid="12" name="x1ye=17">
    <vt:lpwstr>1wVTRDzOLR0NTLFiCZnqk54krEwkSYcdfDvbgb5xyn1Oy2Lz68tK5lbB/VT1yIFfa+iNjeGpGy1Qtzzhl6kShYj4aG94CL/HnpfB88FCYx0tScPCL1xUWpRppjD/E+2mbHefb3ubE88BZHzoy+pZD1O5BsIgA+VZnsx1O/0wGw2o07zeCtO+PAM179TLubpdsDJIQ+tyhuA+0iZlz39J5nlJbI8t5P2upNip/CqsBRfx2IZWmJXBS30RDcjMX/P</vt:lpwstr>
  </property>
  <property fmtid="{D5CDD505-2E9C-101B-9397-08002B2CF9AE}" pid="13" name="x1ye=18">
    <vt:lpwstr>4guVPBy0+K82EwfnB0zAIJuzgtxXKtCD0EMgNnohzOI8hm8l82ZlCnLZ/TRMvP2CFrYZkAkfQhEnED6Up8yiq83Z8HSheXnD1YLzwqL5+YCJd1yk6dsIOSHnDAIyPkyfGBsA1HBFQebBtTn0hO99IQf0N+NrWz0hft24o0UL85Rvo5MHbiVusudB/lmTyv2ek1X0VP4TzuDk2yQRSmPuI+awZa8CjBk+UXxj6X52yZHYqCvoTPKrf9cFCoWUd2Z</vt:lpwstr>
  </property>
  <property fmtid="{D5CDD505-2E9C-101B-9397-08002B2CF9AE}" pid="14" name="x1ye=19">
    <vt:lpwstr>AcRClw4FSAWBvxiNZHuq+VRrfwGpsJAs6RFZpzo6NvGUnqBo3N1KPE9m7k73EU+HEMDnbVX3z2P6dk+g9i0yzHwOiuoXTD8RFgTrhBdMqpgHKicogYNBKnYaZWPKbtOtLEVo43+Hev2QiatVLAeeDFzeuNk6WZoCCThpRe8ded2QI7kt93xUkWmhTU4p3CJiXkcGWhDeYOcKlingMVCAG+W1f6iwBFT5BtQCoh4kpQ3PqkMHKu/BUKog4Lh9DQ0</vt:lpwstr>
  </property>
  <property fmtid="{D5CDD505-2E9C-101B-9397-08002B2CF9AE}" pid="15" name="x1ye=2">
    <vt:lpwstr>Ez27TcxM2BoL6jyE/ZGF9WDlTgV31INuzp8Oa6IrWRIQN3yjDF34Qfnq6MkXRbS438RE4Ze2bu00c0Ehsu2K/90I9+5ZSUhdmFfR0EJEZOdXWvLUf7TL0LZSzMTn7SB4lwgEC3Fg2OD8vmhSWUJ/TTlIINAeLBh+0YfrBxu3qHIBggRlXngudQb8JFHxR5bSBzs00P7EwXshIrzmErTnpnKHsAYZyeTuTPylQv+pwNE57oWLmSk3d3/U2yPRcV6</vt:lpwstr>
  </property>
  <property fmtid="{D5CDD505-2E9C-101B-9397-08002B2CF9AE}" pid="16" name="x1ye=20">
    <vt:lpwstr>RKvdjVjJQI16DiLjd2eGR/JDPBpcFThj5Jw2YSXbBxIDglJLk8GvLtVwsmlEzYpmwU27CC6heRAvFUQKNQJQ/jmhW5ByaNKl2Eeky3tkc2DTDT3lJhx2MTHjpxC5Oj+h6GMo3FfibNuFZFDyH2c1Ve6l6e0y3gh7Fd/l0CFmIg7vpum9pa7Eh9JEwYaLJHhKsTMngrzZHwIKKPcrSdiy5pXXfw27UHxY9sfOSjG0T/YUSWmQ2xq5fojsU8+7mhN</vt:lpwstr>
  </property>
  <property fmtid="{D5CDD505-2E9C-101B-9397-08002B2CF9AE}" pid="17" name="x1ye=21">
    <vt:lpwstr>JK5aV5C7XzsXVfDJ5mFuWpX1WnmYZIouUAsfzp5Ck8pTyYYnTSNUrI1HQSnN5+qye+dJ3syZPnIVtTtqWyoZgNtDnACHv878KrRv4WzBD0Oiv1Knb2dfuNtNqY1UW/BPMU+zYR9ez0TLMFM1yQyvSJ5/TVXLy0ebJDDo+IyKZp2SzHBejqlWzr0cUQC3/MkK3FHIc6ZI7XMkUEeNorq54rJGfRwpcdP4bQIOynyuWhgKJYYj3zVYEIgp4cpHAsN</vt:lpwstr>
  </property>
  <property fmtid="{D5CDD505-2E9C-101B-9397-08002B2CF9AE}" pid="18" name="x1ye=22">
    <vt:lpwstr>Hv4ZTRGAzHln2HoM9XaiwbU+b49/YY8jN7X3TEROKhiEjwD+lLfIrzpw55/qVvZ6EbKeHu3ac3Sdg+Mi0DNnQGPMo2ASW0cuIeuY+84x623HRaZ8MU6P4UEPCk9UzRzxeos3tWHMHyqG6mSyOfQs8huxJ60X9ImJ7bhS/lcqoeC9jHVfXiy8tEoa1FgiYmwR42H9qYQDT14Ih4HkTWwX403v5cjaSIobVBb8z0brdOXoUtaRpl5E8zCq4Q2woWc</vt:lpwstr>
  </property>
  <property fmtid="{D5CDD505-2E9C-101B-9397-08002B2CF9AE}" pid="19" name="x1ye=23">
    <vt:lpwstr>nEe2LwGrzfUQjKSgBRTFiXoWA/bjGBPavfrmm4KlhBlTRryRHG2D6qQPBpukuAihTa4PJ1xrl/MwQiqKTRouTEN7/n97NrFWlkJ/U69PM3PdUBhYPkXusbDz04n5flFl+t1nWU6Qx9Wfm26tIQ91DFK2DQEWNhQ2TPw1j4pVGHg6zcPbU/xES86x/V+ygx/xHR5C94EExlloF1g9D3+ezCticdE2XnvpwQpJFLFeJQvpBvrPUjJAWmZbn8Vtg67</vt:lpwstr>
  </property>
  <property fmtid="{D5CDD505-2E9C-101B-9397-08002B2CF9AE}" pid="20" name="x1ye=24">
    <vt:lpwstr>9G2IIsKPsh71/uWhuJKk7WENacXw/Rn8jESqazrtRK2ixowpXiSE9yZpCIhib3kiEfsCRRorkk/2Kb/cm2zJXUJi3z7h81av/FsIE+OjpVSpjt+fMH+DssYvSd5yc6uzVBhG+HRBF9Cfk81BsQo4HaKH/WF+ccqap9AKVLVmNW+fQqjE4XV6IEeI1QfbQqLovpGG4XOo/y5ThPWPKvEHb8m7nvTukjOIqmbzAFjwGqXsvUraa1owwaDZdJCBfgt</vt:lpwstr>
  </property>
  <property fmtid="{D5CDD505-2E9C-101B-9397-08002B2CF9AE}" pid="21" name="x1ye=25">
    <vt:lpwstr>Mbsu96CjRXeJEF4J2N6gbsSqEh1SCLuYj0IxsJ+FHvkchW1xecHGg1aA9y0PGXLpi4dKJ7Ejt+D+zTiZDFd1K/LCAesfOkZC99cWuBft+HMPJosyvpVJanxzZ6OHaO4kayf6pqSk7LmQ2LtH2HqvktovrQ6wjCdUZhqSrUtss2abJ+RGmP5kdAwQAbaAdiE+fmXkYLbPEuukvReVsfn5sMS9gTWefAvglXCJGyF5llRn/eDCVthvY9dwFWkY3oL</vt:lpwstr>
  </property>
  <property fmtid="{D5CDD505-2E9C-101B-9397-08002B2CF9AE}" pid="22" name="x1ye=26">
    <vt:lpwstr>RlSacT+4G7q75KTtNbuYAe2220XOYEg0mAeBQcBT+9uQB1A1zsBgcrsNXkMyqStIuf/ZDjQVG1hIVsPfL6Rlk5kV8tYIQfpGcvM6T9CxxfixE+rOW/m0QE6pr4gjAWI1PnEHAZhYoO6hz0eygQlXWhss5M9jYY7ZS686NGAciEsmv5wRKK9IUMrJQn5DGrwtGoH4bFfgg+DM5tu0aN76GbiQfIG6uqcYABeB8YDAX/LEv4V516DmAKHk7jIZNnl</vt:lpwstr>
  </property>
  <property fmtid="{D5CDD505-2E9C-101B-9397-08002B2CF9AE}" pid="23" name="x1ye=27">
    <vt:lpwstr>FpLkgjfDIiWhWOd9MvwadnNm87W8PUMOen/1LV4TS05lsg0we2GbTp2lR4JmJzzAPAU27xwQT0gPjAGZP04fV3B9bzS0ORY2JviUR+INu060RlDVw1atFLUFB/eJRhLejCfufTBeUnSO31nS3EGVfv1vHOlCwuvuys27iCkgUeZnDZqtw93qDMjT7jey7o1gxb15NmsSyPhnMKzN+lq14rDhH0hoiCndL2zIKsatMAILtAt9frZZVRaFl5I5+x8</vt:lpwstr>
  </property>
  <property fmtid="{D5CDD505-2E9C-101B-9397-08002B2CF9AE}" pid="24" name="x1ye=28">
    <vt:lpwstr>KuxBenC76GSGEUbcpWG5d7gnSsMag8wRMNXWHYtOLcote5Iu18ATlQyqyPUMvQjkqLmMd/Txt/UTqlLOFP8kOAM/FTNANAaVIums+qe/A6R1kV8tf+wjwrDEWMHzncqmKTVZkcXNPCLSTntNd5mLESw0loDWN2g4PTFVq777hsPbg/gqZuTdh4OvG+8JcsrjnjjH9WPOPigdwNejcqbJWH3zMO6UIK5Runt+mxoxvy3pYEQLPiYIfUAeBnMQCaT</vt:lpwstr>
  </property>
  <property fmtid="{D5CDD505-2E9C-101B-9397-08002B2CF9AE}" pid="25" name="x1ye=29">
    <vt:lpwstr>n9xD2S5m7fb6lyGcxP7kIHQ1GkrMFamftnM5ZOBai2oWtjTPhwBUXjJg1qTdJJ8NP5a00vzzs1qiM6k4ggKHRO8+GhTTRsPRlcfInerUSGT6OIQz64Vti8YWfV6jPpDvIxwzsH530VxmzEPuN97ekVuWVNeUn6YYPj4axv78Aimwo+P3ZWiiOml34mMsad4ZPk4exrcG1mC19KlV2977Y3m0vKy4dMgeMCNYal9pMkpAH9TO9wDOB1zALaG8bJI</vt:lpwstr>
  </property>
  <property fmtid="{D5CDD505-2E9C-101B-9397-08002B2CF9AE}" pid="26" name="x1ye=3">
    <vt:lpwstr>roQJSVd8UGGz619Pvdn8j9hzACMm9kgMpWWmyVieKpTUJMEmFotq9pQ+HQgHtx6LY+WHtv33c0N8DnpHnY+wvfuerfAf0n0G2tMh9Umfkr4h57v35aQ75vaZvzK1JHmD0Cu6zwjUZ4/qA241byHaPTDt7UJqNvzEF7ELWXYUEVXTUCCzYlnPagEkDjYTR2EuRqHK4Z87FYuKROuA47gzpjdpKY84v0d18eq9dwcLfRO3AaqBVSMJlmEKM/pPjQF</vt:lpwstr>
  </property>
  <property fmtid="{D5CDD505-2E9C-101B-9397-08002B2CF9AE}" pid="27" name="x1ye=30">
    <vt:lpwstr>e3JHMG2Kfjvo51irZZpefGGV6yctcHVCQLXSKGrSNrqG0VioAaagX7WogPC8KRJ23eKnXxYuTqGG/Fguv/6nf95/aS8qBoyaFbN09aSVdCLVU6kMHtR/qJIqqNyBZMO6FdUM4Waou85aMkGgTFaN7fQgw9PF0ONYKGeqx2bAZ59CN0j12hboADAk7nU1CDzFizv/uXMImgVoWWElCe/GDB9LaUV/4C0S43m7VR1mFrN3tK9cL94qijd5cpeAut2</vt:lpwstr>
  </property>
  <property fmtid="{D5CDD505-2E9C-101B-9397-08002B2CF9AE}" pid="28" name="x1ye=31">
    <vt:lpwstr>zUNuSSsnIaOl9BJLAqRzZg7HYAKe4HCxwujSiMLo5ONmJVitiV4oAO+v8Z5puFCLsHb75yddlJD2DoWAVAkf+hi7Jzax/hl4NY2Zgg4R0DInxY98JziPP6PgtXy942Nwsw1V3Z5Zkahw1PSqKZP8ScWv4u2E5CL7OcM8vDpEnn/cZPnDK1ohCVyYoCqQPOXR0uUyyw05JsiMh9J8atzSd9uvxqrl3Hfc4x3sGttqMqYS8ScqRouDbp/vhpc6j17</vt:lpwstr>
  </property>
  <property fmtid="{D5CDD505-2E9C-101B-9397-08002B2CF9AE}" pid="29" name="x1ye=32">
    <vt:lpwstr>YLzlGvfIff9ZKlcfPYbT1qTDMerpD2ZllN1XSeaXpQTlQRmTl4BYwg3LcrrOfLlnI3Q8BPB6uXQAg4uFKCKOTI7v+SCEfvqzBhrOmAEaOAdq+TL/BnxCl5D9DxrDNwimyPDxLJa4UuvkDHBkt82ZIl1R1HkLzBFGqYV4Yt9DujFqXdUJcUxNUPepaKCeJ09SEO2QCPk3EnZTQTQkSqcWzrgfgTRRxd8tbAcgu6Q83gXzvb0Wco451O/xRGI/1dS</vt:lpwstr>
  </property>
  <property fmtid="{D5CDD505-2E9C-101B-9397-08002B2CF9AE}" pid="30" name="x1ye=33">
    <vt:lpwstr>mqBASvtPzCyPBjmfPlnPn+bOTEX0WtbcyatxsOVJ/J3utX7jq0a06d/5mONdflNXWcJKi2rVhkaDr6hV1NCXjZ9ROcN5H+laN4J7ckzUiZ1sfScIzD2qqlYdQHHcSEUiOCagDusyaIuG9XQ9W29ayUKkGyk2/4BP13kfHMKE1ZwrzKoltphws5DIAsqyUY09nbTJ9Bm8WGxFz21ClsksNxg3t14a1IzSYnig/NntbXVqj/Up/3YthnCVzprpejM</vt:lpwstr>
  </property>
  <property fmtid="{D5CDD505-2E9C-101B-9397-08002B2CF9AE}" pid="31" name="x1ye=34">
    <vt:lpwstr>cyg9mP16m8a/HHP8j3a/kCgSQf3WX2UouboB9y0eEncFtahw7gBAueelHLWp5LkgbxJ3AXDVMhjTcPPhC147GOWj5W0sNBXL1QQYtjZ1x2LM7oocu278Cj9A2Qd53/uketc5u4cvPwJdQBkNFACiEt641jJR7J3nG3H3mIkKdOQrlfhY9YvIJbMir7zND6MRwBhCb7POYhA4iHYN1ebTM87e6GX9j4QjsvBLwJ1+G8g5y9pL6VeSWZctlFfTtzw</vt:lpwstr>
  </property>
  <property fmtid="{D5CDD505-2E9C-101B-9397-08002B2CF9AE}" pid="32" name="x1ye=35">
    <vt:lpwstr>qqWIcjbL1cGEGRdCgiYHdom+lP077YBv5TZ0MQlgadaMO1xeUD/SBje1tCUo7v8Y+r9Qvk5PMIeFZOEq74YbGaJrA9FngaqAGVXkEs/OaNm0v20ai75inOkliWhLlPgBrstI4KnGKbBR9++TvduLFGWH3gH8NeOc3VzDxuhbk3B1TYA92WGqkZp2MP9Jkpef/pjKXYOhARseYAqsQFzTL9x6SUQaGGpXW1lZKqzRIF07+DkUqMLVxpekdQjom6x</vt:lpwstr>
  </property>
  <property fmtid="{D5CDD505-2E9C-101B-9397-08002B2CF9AE}" pid="33" name="x1ye=36">
    <vt:lpwstr>YH0+ysNfFFOLVM6dX+SppLIgU9Ki65UrHLzBmSRWI8QNjiqw1bz/YJNPIWl7f4uY+cqnIlixQoLZsfgPrCvz8B4pVE5w3RI0O8DZsT7KbEN0CLE7r3AJcN8JSrm6VENyIkhOySG3EazM1/uWIxLENowrWm34hswnKmI4FGSFHb0MEdV3ds1s9g4jsQLMOMHZE5ymDeFWu5eCyl5rDZbWR9q+/3QLbrmlTFbAVMKNG3Qc/pWNh5TDZLc4huAeWwD</vt:lpwstr>
  </property>
  <property fmtid="{D5CDD505-2E9C-101B-9397-08002B2CF9AE}" pid="34" name="x1ye=37">
    <vt:lpwstr>Gu5YKsHDbgf/hT9WOKroXY0vbM3PWNu6wfyLA2mVve1HaF1TA2zys39LEoI7lK58fGaa+HRpdgkthSjfETmVOl4Ag3HQ7ZibuxB3YDLzt2EY3acC9R5jqQ4jiU6qjZcBB119xqazsJWl29QJa4N0C/NwbXU9lhcaXJe5+mU9YmawHvjCTVLr/1HqjzJAM6E7iAyBs6kXxJTw0Gs+U+/zIXJVFrIjgYeyYJcyzoATcDqsl+qBaiOPydteWm+mj4O</vt:lpwstr>
  </property>
  <property fmtid="{D5CDD505-2E9C-101B-9397-08002B2CF9AE}" pid="35" name="x1ye=38">
    <vt:lpwstr>ec73Wsc83LCyD9JsYM3c27g/S+lUalntSiDgnqTSp1f/BPjDqBinEL1kwvAoAIo9nawYflpzHN1HaMn6+ICU2m35SOta4WuHIqZ+GNAFfs3zzoi6KJwCWC8diBkpws1Jq0U6nLupdmd7ep0oKrRkh2/au100RiSreWtTpGW7Yo8dx+ad0JnVKvFX7nQ3plRPZG4o+aHxU08MywQm89NlajIUoGxBV6rkuE4MkX2UjB4lKvjWw+5fqmRY63xj9bf</vt:lpwstr>
  </property>
  <property fmtid="{D5CDD505-2E9C-101B-9397-08002B2CF9AE}" pid="36" name="x1ye=39">
    <vt:lpwstr>E2Kuc3jaa33OlBvF5LA/Ki/6FWLpJ3xtkuVKaml1N6bUvL2qwPo9ql9AirKzVgm+BkbzA3qWUKQchO7vM0yFcH/CDwiY0U36rZp92jar991AYL6vNcqVulB+bXwugxwQacNHrjpOyBM+njmD72TFLsKTlNX/0xZOqA0n/Rb5mRtSD7m35G12Kadv7u3xm9IkxvxNX/ppxq8PtGts6AEow3y3tCl6o4yitjrk+4afuqACKwFoFBq6AfXTYxgQF1n</vt:lpwstr>
  </property>
  <property fmtid="{D5CDD505-2E9C-101B-9397-08002B2CF9AE}" pid="37" name="x1ye=4">
    <vt:lpwstr>8tMmn2BcorvfBXDYts+2ixu0Q2yoidT1iUFSSSdQkt697BbU+JKi1ARpYmmKfG3qe5RRU+rC2pcAh8xPKmTnejDQitxTsMfZyCbmWcz+5RWk8u5IDP+AIbpHGEPlm/t0y4XwQwSY9RR3N1mCT1CYpjDOG+tarU35Jk3ErTDT6Ofdx7zkAPhMOFoYzfowTxba1Q9KX2oMAVuq/laIpdSDfzzBt/zft7ZhAtOIw21xvF+jXa644lP1iZtC0Npl2sk</vt:lpwstr>
  </property>
  <property fmtid="{D5CDD505-2E9C-101B-9397-08002B2CF9AE}" pid="38" name="x1ye=40">
    <vt:lpwstr>sPFNhT2kYxALsBVqH5hJsnZHRu66USz7uNzAQJdCdfVDQQvgYtkTGdUHIqGvQmAWmI4VOgW0rZotw5bL9OvVlACQvh7qz5fN/TseCMnf30XIvs5Rbjqlf2kCL9u3G2kLgvpMn5SVuM4X0DCJmhtgy8UX2Vgo+/YO7xnfFYaCb4uoZd9WenOvp7jGHf4A6aj7TBUDYM7TK2zt/ig8ZK/YnzaINR+fJW+4RlyN2x/iNsTN7mnqwqQO0NZB3CnagxG</vt:lpwstr>
  </property>
  <property fmtid="{D5CDD505-2E9C-101B-9397-08002B2CF9AE}" pid="39" name="x1ye=41">
    <vt:lpwstr>Xw0KbXF7vsuU2mf7WWpVbdFTI2fQhKK4IrATxSE8v/vYaL5yYuftIUqe0dVpihtKgDTbwIxU5CTXEz3Cz/1dXZM9vNnKYQAfOhRtmoFLmcXWSzZY/ssaBAPkNtM+kbfcNyu5V9tng+KJxVaJuORVbRNlSzl1iPX0Se8/MHoQjeZ+uAeNsBvVBYILBbnbD+slQT7gyosuusExVzPvRpt1fksu38pcDYDE7yWttSGccA4PD3Fe5qvkKyIm9mq5Gke</vt:lpwstr>
  </property>
  <property fmtid="{D5CDD505-2E9C-101B-9397-08002B2CF9AE}" pid="40" name="x1ye=42">
    <vt:lpwstr>XBKdSeMUH+XNb3YAZjq64lavy6cSsWF5T5eWAMxhLPrZnOhVBoIOBHkp1pQ6RURtlKct7c0p536DPtl8I5JgGIauiGMaoMzZePrOQ9Rh9NGIVAVuZIS+INa6FRyZGeEI9prTBxT0X2p9j4d4G0QrvCeJokYiFusUmZ+kmfagNBN2O+D7EnWHlXYuOS5NB5kemn47nhGhtdMZshupGaZhwpAk1HQgtY5pn8NPRhjhUEF0GU0m1OVw8i4mGdQCv/z</vt:lpwstr>
  </property>
  <property fmtid="{D5CDD505-2E9C-101B-9397-08002B2CF9AE}" pid="41" name="x1ye=43">
    <vt:lpwstr>mH2KxlCFqU9570bGeYENHE9znJDruJggEsIrW69gWWpImLnYKcPgAPDl+qr+Fq4OfqMhRuL9K7zUJYXGcYYM2s3ncWcX4OzujU5iN9K8pgC1Wi9o9cQn7fa2tdrPTCcf5YXCL/ud4/y9HgceCxCY4H2mZcvRt26YMQvB0G/UHG46mm7r/bLoH/ClWhp8RziQ3yvq1yzurwZgEDp/mJVGYS16etWX+Yyg0Q26krVlQdUccXKynum03N15G+DwBmV</vt:lpwstr>
  </property>
  <property fmtid="{D5CDD505-2E9C-101B-9397-08002B2CF9AE}" pid="42" name="x1ye=44">
    <vt:lpwstr>MB+jWhYSnAQE+ZTajr/uthyITc95m8H7TVkTSJJw8HgwDcrp6FQzNVipXZrddzVbRUcvsIWoveVKHQ8EU468yQiMEa5ApW2/gBV4Rpod7oiZuPuUyt6RHQysEaCMFcNoQ2eE4x58fxZIK+6PfjKr4kSKcoV3V3TM8TxlgA2TV8GEuSRP8HlsYXu/KL99t0qQVzXuB/hyn3Qg+9lbsFyryjkiDU4qjNoSPa514l9OqW9S+dHpOP5RvKx2dzDbT6z</vt:lpwstr>
  </property>
  <property fmtid="{D5CDD505-2E9C-101B-9397-08002B2CF9AE}" pid="43" name="x1ye=45">
    <vt:lpwstr>wQnAxhrocsCsjHOcdztxIrQMS2kzoF913G4te1n0SIQwWnkpk6SpG1afIl5tqfiGRWRIRQQy4Xx97QW45nuJFxNFpNIDMlyL6ZWs0IRpcFHg7azq4FsHW7tV3d+Ox+Oxpe00OxJ0JKqP8KZS2Vr8155e5c+qrIOJ1MJ8uS5Qs6/bloMSNRxeEze/ler7pk6n46QPM8NdPu4+VqXhLkEikkLHSiM5AwT9glrIJ+OHjAjwNekho+pyiQA6939Q9vw</vt:lpwstr>
  </property>
  <property fmtid="{D5CDD505-2E9C-101B-9397-08002B2CF9AE}" pid="44" name="x1ye=46">
    <vt:lpwstr>jYP8iv4ZLGj19gNTSnos8Z6+YaYb8RmdZqCLpGIE36Q4n99G3LTp4oyfVzZAIA8hxwip2VuAZG3p8VfzpSdpofoWQs54pJ4RImIKlV2ycr6YGSojm/XG4CajZ91RG2VD6cKnxuAKTFEwqfYSRwgBVeboCV5O2tRAp81T55NXar81c8WWRFaiJWf7DcOcauffRRzOYanaSrDdVbO9mRdyGS0RqR2ZThwV2hCyzHVNyZsWKrAzPp4EaZOM9qLbgm4</vt:lpwstr>
  </property>
  <property fmtid="{D5CDD505-2E9C-101B-9397-08002B2CF9AE}" pid="45" name="x1ye=47">
    <vt:lpwstr>GNPdhc4DauXLw3jY5TfENQt0QdoHgA1KqcS66JVKgYal8kWJvV6w8fjtrgZLVgKh818WTXzat2K0vRRjys1c0daf0iKgKOnn3geFsXL7HN/Vdy+NH2ho1AR21/0Kqjlddert0Al8ZF3aniTUKG/6q8voP7NcWoCfAALgl5TJQtoMvTNeHmo5N/W2y7gZaT+O0g/akWGA0Ku8adM6of08WuIE5dYxtlasY8UGm5tbHj5yzmhyeUcn/QjVbgAhbmP</vt:lpwstr>
  </property>
  <property fmtid="{D5CDD505-2E9C-101B-9397-08002B2CF9AE}" pid="46" name="x1ye=48">
    <vt:lpwstr>TO+ctxM9ls3JD1Iv9gKIYVmBdkgdVreW1RV6l1vmD3u19DRM+gHmRALYChw4L+/08+fYX4x5iCf5PhAjNXhp02u5Yv5W1qw4NNqC/fw5fyly+rFUp2aeVfuaYDXyygr0Hd47mCrVnHZKoDuvkvCH/IXQjPXy70M2qg3kQS12NvLE9IFjQGNN7BQQPdJDKoPbwdsRZny7wp+IBF5CVH3ZAYpddm9viN/G/AWeThi5oTu+AaGXHiSYQPBGWUImzBo</vt:lpwstr>
  </property>
  <property fmtid="{D5CDD505-2E9C-101B-9397-08002B2CF9AE}" pid="47" name="x1ye=49">
    <vt:lpwstr>79q7mgjxtfpsqSDsQ28Xh/Gqv9+hFvTPfjDf8DpZiC+wIVM43Hd7/cINK9gOrBjH+cQqXCuajWq8PiPd4WJ66w2VsBuM+xYz70DtxCkFAY59kbUD0YGt799zBegdoexg/OFjWoDcHWl8mu/VTbP9qAbHpSvXaEyaBFUfqvzf1xFx57ARrskR1R/pXKqzEYf3i6w67bK+szTM8B0ufBe3V1YXPuCbKMTjrN3ynGJ29UGmL2GSjsv4hLbs8i+2LxL</vt:lpwstr>
  </property>
  <property fmtid="{D5CDD505-2E9C-101B-9397-08002B2CF9AE}" pid="48" name="x1ye=5">
    <vt:lpwstr>+9BVykyUx4nsUQ7zFVWnLe8AWu7NtcEo+X5L5/tStZT1N8Y/2XG9crr6gyHuFyVlqd53xZJeMRacP6q/OSk+6h7TRDENHa2Nftf5SFInhp17v1SbPyyQ0fYdPvpRi1sctMlWnpLu7vkH9PYdylU0RlVbCBEe2GgVh+cJyxQYpbMADqUNw3kl9kAkfqcMVni+AUGzUZi92M4uTzlGXx6PYEM5Ydjw69wrp1g7zbupPmFp5j5EwQqUZK0UpY5oMKt</vt:lpwstr>
  </property>
  <property fmtid="{D5CDD505-2E9C-101B-9397-08002B2CF9AE}" pid="49" name="x1ye=50">
    <vt:lpwstr>BpbZ44phJL2fAhEjEQuArK/DACy4XoHAKUW8m25ZDrq+0sRhseu/H4eIyGpvFKZQKV8xmFGTAZdlcBb/W3NWgL+NJw89tRbGQ78Fm8JUjnOLxcg3ukD2KERjG9tWTeGlpSzWDCDKLXMs/7fbFaP3fwTua+/wGIEs2dc/1CVxqkpN9cSD4rP3cjpwpUJuMawLtvKyhA5PM87cfxGyYTvB+4TE1UF1XQ5BsKDBVqlr5WYQpcdXJg6knGABCNfjcoB</vt:lpwstr>
  </property>
  <property fmtid="{D5CDD505-2E9C-101B-9397-08002B2CF9AE}" pid="50" name="x1ye=51">
    <vt:lpwstr>EjuMWgWkQrBa5K7/bYJhwbBGYoPfH7G7mhWsJrIzgF4f0exI1I7nViMRt6lZ8VPcZg3dMoJF9Z1zNA7LHm+aE0dF4VIMC+moxih0mt3NhV1Cbtme2ewKZcxIgJcsThsZ2wCgA4zR/I1ZmOfGIxZlo3EI+Uok2E+gclE/h/hyharYQ2Bd2foCGO9D3Pxs3PyFuCPkSargbfdV7ukyBNzHp77FJzGypi86dHTfIer+4wMX14Ajdn7QaC7L9YKk7Eo</vt:lpwstr>
  </property>
  <property fmtid="{D5CDD505-2E9C-101B-9397-08002B2CF9AE}" pid="51" name="x1ye=52">
    <vt:lpwstr>bcJf9qoXaepPrNflhbIwPcPyV/QyEwmRlqES0W4NJbbImd2hXyVQoJLFPB9mtDTCVz5UkvSul8AUF6ABOlU5NRiAL/lygzyFJfDeBb4dwrNymRhu4hH8xs7dVP27QaigNhqvOrCeJw37Jfz6uzJ6oQnTXItVUvTJx9dz+3ejpnJ+v6WF7A5M2OsPw6xBJvxdAb6MEE1jwYeE0Lignvp5/wuXs6FME4d/X+TICYizgpTcF4lv1/zjm0cB22pfu2C</vt:lpwstr>
  </property>
  <property fmtid="{D5CDD505-2E9C-101B-9397-08002B2CF9AE}" pid="52" name="x1ye=53">
    <vt:lpwstr>eN/ngkr/0+7s3x3ANRS3xKgfp9oAkaqpAdXC3S2dfLbwnAIsQjqKloxAs1+PU0E5lmCXok4FtD+rAHpr/L8lKacwiYZnZ6LfvceNI0ty26RhCa6ydiEvvkcdLIBgsKM00ldbRyaSet4qjj7dEzM+4dqky1Bz+srohfmG8Fg2kMO47BHx+zEFAinsoLzjpia3369DnZr6O7ucwSdlfMyEHOf3wjoRZSNiY8i8yZIHV136+CivGpNvTRz5Ld9ZD76</vt:lpwstr>
  </property>
  <property fmtid="{D5CDD505-2E9C-101B-9397-08002B2CF9AE}" pid="53" name="x1ye=54">
    <vt:lpwstr>+tbGsIALuOfPFqLg29nVVOcYZ4n3yKNW45G24ZdmyG5jiNHF6GvAFZKisfi7Jtg3xB6iIVWqTPzM0uml6/kYMzmrTJY9fBJQTB5ifxkQ8B25pRyKwv7LfLXN0Lmj67w6cdS5CsxFKqiSOlFKJqfzhIsj9pnELvdFU1Qb6kXdDJQ77OtYb6bkWPGJfQOqZWnzBis3d08vIvrS38pwv476BS8BFPaNPU9hMqizolG3XaqCmZt2Bpa24IBC7X8p6hd</vt:lpwstr>
  </property>
  <property fmtid="{D5CDD505-2E9C-101B-9397-08002B2CF9AE}" pid="54" name="x1ye=55">
    <vt:lpwstr>SAWjVWfpYXymO50iDMMDo2hVwOtAN6vHeub5V33COnIXONVQrf3zM31gozhg0YNcEQ2nbx0alIVRhrWGwqa7JxWeqzLdgb6ygXTvOor/FuqmOJaKc4nmIcllKU0fxFVWcld2MtP4PxlM9CqUmftQaaCXCT9hlbKkDQlZk5f/SwLDbY4w/mnmJlRRF5ZJZgNv1NGjyOY99MvJHNhju0MMMX8u2vRK3sAGfSbOsKmtYQH4dPwPd8mL473FjlbT2P8</vt:lpwstr>
  </property>
  <property fmtid="{D5CDD505-2E9C-101B-9397-08002B2CF9AE}" pid="55" name="x1ye=56">
    <vt:lpwstr>IknIyw+2HX1WVmh+AIc4ZrGyf+2xB2Y0BaVfM+PRuST80h09nc2/1A4PUmYJHW7xkj27k8rvvKEDshZkGuqjgEY3EGsJjzzaWgCabWmBpIRy7wMDQNwvod/wa73SPQA0+TFJORxSFQ+b9ey5Byqk2Pn8/Ma+5aKMmXWkudZ+rFCb2DKkIJdo2ADZ8aMYS81lwefx2h9P1LXFFLZyaXmBf+RgNIteFMzwYiX0Q+OkmY4eqH6DTrK74uP+8L35ht1</vt:lpwstr>
  </property>
  <property fmtid="{D5CDD505-2E9C-101B-9397-08002B2CF9AE}" pid="56" name="x1ye=57">
    <vt:lpwstr>OUzU8OEOY+SQZq88QU+bn4HPDoXqnigbue8phLqR7DtHrCqFIr0CeFZnJ6PB4OpQmlCgRxVQpnNKQnXDE7wo0kFKXTyHWPprgJeTo6GlQuYL16GXMn+GXxTa4k+adIbiqxO/5g42jHgqsqjt4HcrvZbuioB6SaIAUe3qa9T1aN51+E4wl1l/Kn9hITRQoy2iUymn9AD+xnb1xxHAI1PlPUnmsoBZWnx8MO4bUDW8Dzf8+4HCOyNmPeApYbZw0+u</vt:lpwstr>
  </property>
  <property fmtid="{D5CDD505-2E9C-101B-9397-08002B2CF9AE}" pid="57" name="x1ye=58">
    <vt:lpwstr>TUk+6aAbfLgqlqi2L4zqYetT/iZTX2d0OGvK6xECpLX9F8oXi4bdRITzPj12fR8g1JlQ/HExG3mwZ/7xyO3jFYEuidAECC7b7SQLql/b6Cxdo9nbsfChWbALF+r+BdEcQ+Tv4C8+VKBrSBX5uw/h+qr4u8xKhoYG8sNILI5tJ0+q/5lyPCP9kn/wHr3hZ5LX3WdmdHtWoy1uYtvMO4ThMojXuDYBIOCIgvIMlPv0tD8jpSxz1Zem4a7yDWqt9uj</vt:lpwstr>
  </property>
  <property fmtid="{D5CDD505-2E9C-101B-9397-08002B2CF9AE}" pid="58" name="x1ye=59">
    <vt:lpwstr>IuLrjA14FQoMthTPLTM6Ho9QOYALwJfpx9w0HRd0vQD7LNjvt3f0OFznOS903/2NcQGSBWLOS6OsIpeLlKHXCosM9Hq1gEsLvvM8dGtGyoUd8cHMddBpwCsB2qsSSpWn8yQDFQBZpDxaVGMkHVL7NvrlcOtiHdQ6pJDUZMnX+hI53jrQ5aplF+CXL058wp0zpx4vBEFLty4Fa4qHrGxsO3MD9AZYuCkhm7O3x7sKqaRLZ4hu5vaZwlWxp41shzR</vt:lpwstr>
  </property>
  <property fmtid="{D5CDD505-2E9C-101B-9397-08002B2CF9AE}" pid="59" name="x1ye=6">
    <vt:lpwstr>MwLj0Zyom+FkCxgwUtZWkPJd8nzMLfsJOiIFisE9LS7deRoJ9smxJ38ZJ2U/D3HC/AsmX9x8fvXjyL5BRZg+0RqWu4PBoRtHLKcWYyiXSBui8qXYbuJ4ZE0QY8c0uG6TPgmVyRSq4chQ8CDxtwjrda8llq4o4Dr7WXbyI0tNqyCb0EP4f71W7FefPuofU+N4i25kAlEU+qNnhPx096g4i/Q3bOk64vlklOqDFyiT0ai2zkdh0XbkMB9o7bKIdIb</vt:lpwstr>
  </property>
  <property fmtid="{D5CDD505-2E9C-101B-9397-08002B2CF9AE}" pid="60" name="x1ye=60">
    <vt:lpwstr>KN56ubH4y3DcLF5kAnVpYvByC2ORqabiEkX1e1YoP44kolpitolT2mSCRgWYHqPVV3vRfjauKI5Uhe5R817PKK86NYgcKBUB57kcVpu9KB9keRL6+uquU4Nk/kb0UGbZkyz4yk5gcakn6oqhI2G7CZMuxEsjBygak3EDGzxZCh+uTwqLtvcSo3LqCC9QqaqSThMRAioME7odtK33OnIIXp5rjE/OvwoFTya8Ltg992Lw1BXHZKQZf5PUa1Pa2xP</vt:lpwstr>
  </property>
  <property fmtid="{D5CDD505-2E9C-101B-9397-08002B2CF9AE}" pid="61" name="x1ye=61">
    <vt:lpwstr>BAIg5yM/XN0DZep0Gsaf68U551GbFbPzz/+106xHrBj8FF5/j/DBe+oFsI10xfBoeoYvbvXX7PadmQl1v956iYSuvnzoV9089laTd07Kc2Ht9phAZvh0JfaKTCE5GaPK2abUXfU6GMcMlzhRk+Rr7MIUuB/y/XgnhH6rQkQIaunfumDzJXrqLb1af2ul1MYQ5cNDB3/1XtBNsyBDcj+8FQAWz5R6NscrM5fGj1CpiqvRd6Wmrm1ZE1ITUaVs5kW</vt:lpwstr>
  </property>
  <property fmtid="{D5CDD505-2E9C-101B-9397-08002B2CF9AE}" pid="62" name="x1ye=62">
    <vt:lpwstr>ZcL62O87a/BiqyEF2UCOVm+Su2TK/u0pJ1WNIakAfufuw9vc32tymbKqoLAHY8RwKf0eNNOg1/K57s04xQhQIlCf/LXl8rzbI+5zz0oOGrbChErMm89z/wq4PJ7kraw/tjRWm+EnqzC+xxW049rvw2RkB7gUmnwj2xDDbuvsRQn6oE1NiNydT9/nEUdaVWB4SqDgwTjaO3Q8JW4auCKJtDPTzUoOy68/gID/SixY40VkKuTyERAQLW4YDK5AwzB</vt:lpwstr>
  </property>
  <property fmtid="{D5CDD505-2E9C-101B-9397-08002B2CF9AE}" pid="63" name="x1ye=63">
    <vt:lpwstr>f1rQFhw7wii5qw7vIpjBUD/hs7xTWjw/9fsTRIn2TgRewdVQWoIvjT7h+5N61rSDjesNlB/IX5aNbZiWazjjcCgZ+RpVoiu3Dmf7VulFxRZlfXMkS173gS97C/HlkZFWT98riMU/94gQP68l1W7CXGnoqOLJDxq1LmoV6lu9WnW2gnqwR35UG9LL3DEvN73slJDfNhMEr/TQ1+r+RQf1YuQMaZg9sxQ+hF5iMoNGjBa7RUolOShEWd4y7ryUW3T</vt:lpwstr>
  </property>
  <property fmtid="{D5CDD505-2E9C-101B-9397-08002B2CF9AE}" pid="64" name="x1ye=64">
    <vt:lpwstr>rKG/Saey6qeW6cdtWdAwkQAc7JEZw7hqKCLU1/U0fRFMcgnikpf9idsceOHLCsSXmGnu2oQYWlI/ZLZY2PJz+N4p2Dm3ON7yUbDxitedAznVLi21lDoJMQFwJgh4DJ8KiyuEG3/Vz5NcLfBrv/deeh6+NpyW82oJLxRqPRKd0i9B/cJAJGdhkwzS2BpQkI+cPae1NwaFSkUzP9esYuQzJjlFi0kW+3DsSn2TTB/YFvDkNvzxmerkWo8mcyt0vvY</vt:lpwstr>
  </property>
  <property fmtid="{D5CDD505-2E9C-101B-9397-08002B2CF9AE}" pid="65" name="x1ye=65">
    <vt:lpwstr>BThvQwePJKvRTB6CSsno/hy1VH2W2cXD79K7axxdXaK83zI6E14wzy9kFSomw/IwirFB/v794i/OBPUjoJXKrBOBVvQ0gH1/3mcLgvqsp0NNWNLp5ZGWk8tJ96ZkfVq/pEYcy5FtUvLmPjjKrNuMYeCWBVxgCNra3HHbyocoquT2xB5HEIN4Dz2OdYN/cCkj4KpgJDUmmEU02t4G18TVkuqb4l3Aox32EzrzaJbjMSfqbOR/GBaDeGeL5f6A9W8</vt:lpwstr>
  </property>
  <property fmtid="{D5CDD505-2E9C-101B-9397-08002B2CF9AE}" pid="66" name="x1ye=66">
    <vt:lpwstr>mqNG+swC2n0CgK95VylsUbjmhgWUH/9WtsyblvDGsmgcKL54qhjMzpMV4jqrDCIdXbeqv8+G1w6AYzKhMUm4irhbK+s41vrTSNXF//JKRrDVD0YCsgEIkvUZFkjqoAiKpDu67vOR0l3UeMXK1vmkuK4wD3nrcYv21ldWvzHgtPRtzzEefkPgly9O4wB/abEg0CWZkI5ofPd992Zz4gMyxyDeBlnTGH7K+C80iWFIiB6IFY4GlYzILGQ+M9O7z3n</vt:lpwstr>
  </property>
  <property fmtid="{D5CDD505-2E9C-101B-9397-08002B2CF9AE}" pid="67" name="x1ye=67">
    <vt:lpwstr>tMP/wKEQFLmy4gqSl+5cNWoCrJRgdziS055hE9eHPpQT9H9CAcTZlNnGPFUtN4+AeMdicGVYPyYqF3P50+zIwaTDNtsQ18p+cQEg/HVVxnF6BPNnvxQz01PrJld8RdDNKKWCe98Ts8svnqHTbJUDvUb+Qd4N9uXy7w80wq1YLquQImpHOPlx5fZEVSW90Vi59dSvm0RZRo16nA0tBICP81cZm4nTxV3z2sijkwD2rHK+ot/SZuUrpcqMkFe/cUM</vt:lpwstr>
  </property>
  <property fmtid="{D5CDD505-2E9C-101B-9397-08002B2CF9AE}" pid="68" name="x1ye=68">
    <vt:lpwstr>fQ/kvzKerg20VlvZ2IOy8L6sGBVEPcrrk9/RAWANhANX1iO/MqfiXM+aY2gZxqZfMPHjYQOt8/36V9TeckpOOnS3h/8mIu9CMueRPToipNnchZ93USQ999Z+E6xMgN20bIxqeBKL7zgdfy+T6bzuBFbolFtWOhlwdZtgFpcVf1Id/1Tcq5VhYrgKbI1NYS1xmnP1WGSfra884zpzMUgV8JbXkd5xTlOKCyyWfqoc+KWsr5UQQP5bkoyqftOTjFn</vt:lpwstr>
  </property>
  <property fmtid="{D5CDD505-2E9C-101B-9397-08002B2CF9AE}" pid="69" name="x1ye=69">
    <vt:lpwstr>AvtvwSYu4IW8mNiAKa3lnGblWaDQrMLq6+EwvGoRJ/FWaD+DUlXlCmdcxlBGPtHB37hyZ7hfTXnungS2DbV5Pl1vRdVQoLKUkZWuThF57RtBimPoTDCrByCurVj0kdiZVFKTfA3lsv0YLcY21h+Se1e6NEMxzH3Un9YCHpCxroYVWZY8MN9/zZUNPKBP794D00YLDjz2wGOBhc+k7Nxa/DC1ka/Bj2Q3knadBbtxc6gM6J+5pKxCsZMgjSm7hEa</vt:lpwstr>
  </property>
  <property fmtid="{D5CDD505-2E9C-101B-9397-08002B2CF9AE}" pid="70" name="x1ye=7">
    <vt:lpwstr>KRnh3zvzrS3S2uw+Zq+Wc0ylUB+7d6edmwEaKYpOpXPG6L6KJfN+N5Szmn0EMGKDGtu3F8yBhIBK65uSlO54bGHnsiVJtQfPgeirpjhpjc7BK7pGPDqrvs2+pltc9qOZ0oPH+WZwNypRf2J9djPJPW6ViRSdgeHTk8pAxn2d5KuGKm9YQVTAaYOB77+YNOobW2DsML6SMeKnBLOBSpe5ldukqMrcULe8WE8gr12Nzo0smPYxe+lh7sdOcQvUpTV</vt:lpwstr>
  </property>
  <property fmtid="{D5CDD505-2E9C-101B-9397-08002B2CF9AE}" pid="71" name="x1ye=70">
    <vt:lpwstr>lVviZDIYLTOrmRcm/c+uJwha76Ltf7hmSxtbBhfuYp9pH2oOxf8qG+mV9nt6pkzmWxs0bSNBu1Sxh/OTlhwr6H9ZgKVDmhRksfTVFd3f3yE/o5mZX98tL85vBheiwL7aapBmOUfFI5peFX8FraOjh5RY/Xq5aD05FTR5EadNokiVK7VN/wUeoNymWYJDS86IDej+4CYFLZoUhVaBQGC+3Re14477yIlk5XMKwSzgggK97sOc+LRVo/Qca3c+eaP</vt:lpwstr>
  </property>
  <property fmtid="{D5CDD505-2E9C-101B-9397-08002B2CF9AE}" pid="72" name="x1ye=71">
    <vt:lpwstr>VONMtFiKN74b7m2Y9hhGVKbr1f1z6sEV8YNy86jDFaxvrO2vecuOgh9SaTyX+pO5XXtje5Ff1cjGOuUdU1RFFJxFvrGy/NdIUOpLJ1ggc2NiBVPXIW7n1v8vAofZ99lReCr/Bbq9fVn2TEHuXxQC8CzDJmN5VXfR/QNhIyA9xmTyDQR8q2dryCQAkQEWpFbubBMwip8olCnfgxK1EmpZ35M/j7QrFQrL77KVIthoWiyyPI7JsVfihlFx3VMffUG</vt:lpwstr>
  </property>
  <property fmtid="{D5CDD505-2E9C-101B-9397-08002B2CF9AE}" pid="73" name="x1ye=72">
    <vt:lpwstr>BW5o9+gKUWvOlDYPVNRa6b4ihcdkUeaX/IE+OJT4Cgp0Cba3GL6POExBRGSfv7nCEGuHFiWr2s5OS7+5m9GOaIH7yAJbCkhQEiY4P7SxzUMlMhxNLxqkScoZFv3Ly6ycKIN/zj4bQPckGyxQ1aJcIRqvC/hB84jWElx9KQFYdpp56PfgaqBFQ79B7QNvBMU2IYlG/vqJbIImiNRGe1IQk6GvFOk9/0uiRgr4+3CvVRV3EtycgYSnPo9SYqiSkJM</vt:lpwstr>
  </property>
  <property fmtid="{D5CDD505-2E9C-101B-9397-08002B2CF9AE}" pid="74" name="x1ye=73">
    <vt:lpwstr>3J4J/J7fYyYweV85MSNbNMPRVukVdpxUPnVfB3Q8ZPXvxHC7PNd8DE1h/AiI2mco9ZX+V9WDn/FYI8TP24ycKDPApLlG5/02EjyaMaPYkoxyGYhAklm6RzkCtNwsNvCBGTdfJ2zoAsYrxvKiWYVckXEAyZey5ixFzNtJWG5b7zo4bO8dh0PEnMml1IzSP+O0CU8syU+XUHbcmBitohgj7gII/VAn66RZ9dMIxGVqexJiIhozvVNZYTiw+UMhv7r</vt:lpwstr>
  </property>
  <property fmtid="{D5CDD505-2E9C-101B-9397-08002B2CF9AE}" pid="75" name="x1ye=74">
    <vt:lpwstr>PQnaaFMBdAHp8aVCKoyKIO0V6Qw6mQg54+9XPcOFDXt1CYbmZvauHAASNnYW3gcx3/HfkwR1TlUNB0Jpv0Z5+GGGpIYiimiyxUX5GIPlWghYZjzZ3Yzjl4WMjJNQ26A0bIzLx817AffKBeZv067LNzylKj64CnAkNZJmzLECY2/H3gX7Ak9yYWzprfBC0nay6B3CEiuvCRiSBBUri45ksXrHRpUFroPI2SJLIeSdBaQBu/vziPCfKZyHYHeSlFO</vt:lpwstr>
  </property>
  <property fmtid="{D5CDD505-2E9C-101B-9397-08002B2CF9AE}" pid="76" name="x1ye=75">
    <vt:lpwstr>wgBeKxmHbstFqtBqlyi/c5fhmFn9yug7FfFjJbcRFnggtADL6xsfaQ/y76aQWmdbNHvR8CckzBD2yK0UfRG1tQX5+ujass2deragp8nQSFygqVPWQQaiKO2xRuQwFbcUYIevfx+gjU7NvBOPvcBEEOmke01FObbrqzybiGPKZpHr6hcNM7I41icFkMnL4NJXA9JWn2thNgYUfkTkpJnvzBznHzHDvnOq6N+jXyGLdEZoaOt3Oum8UYp0gIhGnuo</vt:lpwstr>
  </property>
  <property fmtid="{D5CDD505-2E9C-101B-9397-08002B2CF9AE}" pid="77" name="x1ye=76">
    <vt:lpwstr>Xm92OsM9r6+IX+ivNpvkDK7mASkebPHs9fcDInIH+c9hNbWibRfzJlcCzNL0XClVnN9qtA/5eGqLWigjb3nD6FXE7x+AfcUUVNGczlAWuPRMqUNIaDCsFLRMTiGpKHFtVeVdcl62MRuWo3gxqctuc94vJdvuu44Bf812vhuhQDpym9essIVleaEWl78QbctMUrCt5YGM3i+fn2a7IEDLm48X3zAIpWFQBg8V6os614i/+SmiBv2nQ7jE1/dWetm</vt:lpwstr>
  </property>
  <property fmtid="{D5CDD505-2E9C-101B-9397-08002B2CF9AE}" pid="78" name="x1ye=77">
    <vt:lpwstr>HfiZ+qypPeBAbTtUpQVTh53besSx2MZ2cfWLA1sGX84rt+RnPNxmsvbowAtQB1lFD09Jz1i0oWaEFYToNBV9D3zIN4lLY7xPsliUd90Brucz3vei+m9/5NjawJ+Nkru2LoPpooXa/eiY2xIKALy0c5cu4IINfUJiTSNTTrcUPCn/FlnUUg2ixuW72F1nQwqtyPzymqTluIUsfJKjxiAoRQtMuOCZzOxs6R4FRzLNcgN7I00jkcCdodBbXHzEhaH</vt:lpwstr>
  </property>
  <property fmtid="{D5CDD505-2E9C-101B-9397-08002B2CF9AE}" pid="79" name="x1ye=78">
    <vt:lpwstr>gE1+4fYI7GnyPnlzGXwS+EsXtPHHkRKYwe4UhObe7E/ZQEESL+VfKFl+MbOnSRpBB4heIKQKqYjZ1Ak84gUN5VVyf+bZTel0iORRtY+EIf5xwYTg6Yx2QYRXkXJZkrDL+1cRuwcSKhynwnthGVtjGR55eudn02H0k5YXX3KWKY3nLSdbkFjLgruwzBDrblBk/+utcPPWlKIktokDCGU28as2NbEAwhH3q7HWhZqFDC766LB1P9HKRI4JmmExtM7</vt:lpwstr>
  </property>
  <property fmtid="{D5CDD505-2E9C-101B-9397-08002B2CF9AE}" pid="80" name="x1ye=79">
    <vt:lpwstr>zkHjm2KyoZ1QPxRrgyoxl+WVJq9syaWld1Ro6FhQiZBSA6oACf/EOF5MB3nuCemI4me7lMyFaSc+rj6+HuA21InhwBzwuoruJg+Gqy08xdzBfDc38Se4CnteurVL7R7KWrJVgtDZcr5PfQH+T3lnSy5NrTJVTeJ2a186izz7UOeGog00x9HTZRa4gPq3XgfRCByX5zoBMdtFPhk6lIcl3IVBBDp9S9vYIRrFgOUh8k0vdLsyhdyBnHztL2qc7Bo</vt:lpwstr>
  </property>
  <property fmtid="{D5CDD505-2E9C-101B-9397-08002B2CF9AE}" pid="81" name="x1ye=8">
    <vt:lpwstr>6d0vWUOsJxztF+LZ7qm6CY4OUSkc/tJ24daFDqyg9yiyS7yyYgRcjPWoIkfuLpdfXheXp7sX6l3j2dXrFDk7Bx2vtMIP/qRucr36sZBFd57WzD88647r8hnX1fYaJHRaRaX4hEtmD9EB/YMR3mf7sOpNBuH8SaH1kgc4gT5ppEk/NxxorirlBzsYHWdopAoaKVLS+57RT5siF6wTBx/nYN99RFjMQ/qaojpFHhHXxva4jwtaD9D6zj8OTGbqA6t</vt:lpwstr>
  </property>
  <property fmtid="{D5CDD505-2E9C-101B-9397-08002B2CF9AE}" pid="82" name="x1ye=80">
    <vt:lpwstr>A/8oBF0y4Jt0LbIWPWXS5iTUFcJ4JFmJ+Gi1d1fg5vhxvsuhwS5Zjja/bIuLq2Dvlnn3TipqaE8Lk9zW2zZM3xutFx/4q5t9of8a8DkzKxJ+9FfxLDVHv1hOt/uu6MJMiSCYtFkj74SOdxwzrrL6yLvIRHyqh/WIccaSgPSv16KfzGhvW2eVsd7onANcA4Esvx20DkvqjQQpFkubCZD3l9518tVcSgXmGMpWmtk4Lehzv57mdm/yN315HZ/a2Az</vt:lpwstr>
  </property>
  <property fmtid="{D5CDD505-2E9C-101B-9397-08002B2CF9AE}" pid="83" name="x1ye=81">
    <vt:lpwstr>Py/KLzVo2p4UbZ2H9pE76BLEpwVVPlsMhlk6llr0TZdnBnZC+5fHGRyymqW/cfNFAzkwi5mTQ7A5gpZEY0Tu3QC6E1iH/YdNIQ/lohp1HcX8c0DN3T9p627sKNjw+qzi4NoURIx1+Lo4SF4NTKVNOYHAb0hj0L4Q1edMhmOKvPvvsWCwgfE0ktlxrRngpqfwpZMr2J49D+z7Za3gtU4kDQoeTl1aA1xwzgkZKejlt2jzbwZsaVEdWv9c68Ny3jJ</vt:lpwstr>
  </property>
  <property fmtid="{D5CDD505-2E9C-101B-9397-08002B2CF9AE}" pid="84" name="x1ye=82">
    <vt:lpwstr>QPtucv+h0X/ICytKlKEtn2KEl5V1Pfk0xmZJi6mGX6yS9Nxlsb/gNGrcxIgzRXafeyXEkCHUNC6lpHXZJguYeU7j3/lsjhf8vV2E78+eyd6EBwXHH6TVxe+neczl3/rtIUMXk+iaUjnnOmkwFgtTKbrMRgQrjKYLhdqx8cRSOcdYUdruU56ze71lcZTMlhosOdGfHnLDbjPFXslwYxRc3P8Q3QNErQdIlA72f6sCp+qepRS1e5CeJ054fUu3zw5</vt:lpwstr>
  </property>
  <property fmtid="{D5CDD505-2E9C-101B-9397-08002B2CF9AE}" pid="85" name="x1ye=83">
    <vt:lpwstr>1jlJryvRntJ3jGMcVP+3lUG5L66SUsEBKlABWgJgg2Q7W+WMUjfObHKORnaGr7eyIU6O/KsOKtemWRTE17vGBkzC/kWtJZTTKb4N6BmZTsxohL1ix/rnU2JT3b0p3nIFbn/elaRTbw491FsRIw7uI9ADld9vnPD1cwnoxWfUHDt6FEYIYvvxehb/S5ae4dyKHOeFJvG5Re92g0ogDW31H47AOnS5+BxFMN6qhjhW+7o7qrQVnnYzqNxpf18NqMC</vt:lpwstr>
  </property>
  <property fmtid="{D5CDD505-2E9C-101B-9397-08002B2CF9AE}" pid="86" name="x1ye=84">
    <vt:lpwstr>TofFkt/Zf6nHU4Jx7DKWoL1mmke2lIAQJKV4KvtExwDND9kKvtwvCZKfKUd3exMdO9dni8no3JEYcEZdaWvFOe5GbkfiKdyWpl0iqJI1LDjsaBQTyYlcLOq2zrlR0y0iXDIkQWVm/bzWXrYcCjIvFnDDr60JEuxTXyi56UMWIBJwfaNJQ1zh2WFIRdUlovW8ftAIvU6VDiOVUXoI+fCn4ku2oFjhBF1WCx/XoIIIECQMZNobZjCvnko/6bCWnrI</vt:lpwstr>
  </property>
  <property fmtid="{D5CDD505-2E9C-101B-9397-08002B2CF9AE}" pid="87" name="x1ye=85">
    <vt:lpwstr>EiFYi/IDo1RFa2pTUYN64daxp8aVz+bRHUjumb+7D/RV4Qx5+GWIsoc5IOl5FsNtV2w8TctaPk4kovpwZ+Ji2EekREIOiWeAB2WKwim8dBCuf2ObcxmBcRyMl8HKAl0C/6BG2TbO8GvYQzDQ5Iop3X4+jDCVaZBJG+XkIvnjcgcwKdHuzkwODmutdY7YijsQt6OPAR0dxm9uIcMPcJZ8IfAyb/hXoM/VDTK1kP+rq/rMXSsMapLWeT4K/pnKKTC</vt:lpwstr>
  </property>
  <property fmtid="{D5CDD505-2E9C-101B-9397-08002B2CF9AE}" pid="88" name="x1ye=86">
    <vt:lpwstr>dJBo7KVWXaRQroFt83sc7kOPXDRSzEptZULVEFQDE8msOcsKrTuNYD9mj4PgKk0kWB3NM52jilj7l+7lgPa6nzNPD3WXkn/eqCl2DyfNjzRPoRNYUMfsYDChNQlYf1avomPH9YJ9Yc/Hq9WWsSwu9FCo1MmOU/I5kpB1VGXvUod+O803dsFJXcspXI91NWdESCfGTMQ7O7LCB1FD0XNNB0UuaVr5lPVI84WDNKc4gUlKDjlpH6Nj7JbYrKOACCA</vt:lpwstr>
  </property>
  <property fmtid="{D5CDD505-2E9C-101B-9397-08002B2CF9AE}" pid="89" name="x1ye=87">
    <vt:lpwstr>AM4veOpDkJf469IlkpPTdj5yK/Ei57U19C//1xAfq3MVQAA</vt:lpwstr>
  </property>
  <property fmtid="{D5CDD505-2E9C-101B-9397-08002B2CF9AE}" pid="90" name="x1ye=9">
    <vt:lpwstr>CVHgJP9RZF3J8Ev4QOnISkLJTItflT84D2MDqTHcjIy36CcNTmrRPM8FIGTSVmlkXPOsD9UY2P+U8yW+dXskmnhCCBgkStCZmKxmnr+yWmViSTOgwcajduD6xOJy9UEmYoK0gIR9/SkG99fpnDWAgwXvyzoKZjixkQifEimtEp/pb1PpE+5woSMcYuVsmgidD66NdZ8wWtBrmZKuhP+sEPLvwunFMd81Y0FMG6H/VMWhj9nNH37qeBz444RXOC6</vt:lpwstr>
  </property>
</Properties>
</file>